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E3A71" w14:textId="77777777" w:rsidR="00CD03D6" w:rsidRPr="0092594A" w:rsidRDefault="00CD03D6" w:rsidP="00F433E5">
      <w:pPr>
        <w:pStyle w:val="a3"/>
        <w:spacing w:line="300" w:lineRule="auto"/>
        <w:rPr>
          <w:sz w:val="24"/>
          <w:szCs w:val="24"/>
        </w:rPr>
      </w:pPr>
      <w:bookmarkStart w:id="0" w:name="_GoBack"/>
      <w:r w:rsidRPr="0092594A">
        <w:rPr>
          <w:sz w:val="24"/>
          <w:szCs w:val="24"/>
        </w:rPr>
        <w:t>Android</w:t>
      </w:r>
      <w:r w:rsidRPr="0092594A">
        <w:rPr>
          <w:sz w:val="24"/>
          <w:szCs w:val="24"/>
        </w:rPr>
        <w:t>不同层次的手势监听</w:t>
      </w:r>
    </w:p>
    <w:p w14:paraId="1F2536E5" w14:textId="3AD52973" w:rsidR="00CD03D6" w:rsidRDefault="00CD03D6" w:rsidP="00F433E5">
      <w:pPr>
        <w:pStyle w:val="2"/>
        <w:spacing w:line="300" w:lineRule="auto"/>
        <w:rPr>
          <w:rFonts w:ascii="Helvetica" w:hAnsi="Helvetica" w:cs="Helvetica" w:hint="eastAsia"/>
          <w:kern w:val="0"/>
          <w:sz w:val="24"/>
          <w:szCs w:val="24"/>
        </w:rPr>
      </w:pPr>
      <w:r w:rsidRPr="0092594A">
        <w:rPr>
          <w:sz w:val="24"/>
          <w:szCs w:val="24"/>
        </w:rPr>
        <w:t>Activity</w:t>
      </w:r>
      <w:r w:rsidRPr="0092594A">
        <w:rPr>
          <w:sz w:val="24"/>
          <w:szCs w:val="24"/>
        </w:rPr>
        <w:t>级别的手势监听</w:t>
      </w:r>
      <w:r w:rsidR="00BB046D" w:rsidRPr="0092594A">
        <w:rPr>
          <w:rFonts w:ascii="Helvetica" w:hAnsi="Helvetica" w:cs="Helvetica" w:hint="eastAsia"/>
          <w:kern w:val="0"/>
          <w:sz w:val="24"/>
          <w:szCs w:val="24"/>
        </w:rPr>
        <w:t>（</w:t>
      </w:r>
      <w:r w:rsidR="00F433E5">
        <w:rPr>
          <w:rFonts w:ascii="Helvetica" w:hAnsi="Helvetica" w:cs="Helvetica" w:hint="eastAsia"/>
          <w:kern w:val="0"/>
          <w:sz w:val="24"/>
          <w:szCs w:val="24"/>
        </w:rPr>
        <w:t>以向右滑动返回上层界面为例</w:t>
      </w:r>
      <w:r w:rsidR="00BB046D" w:rsidRPr="0092594A">
        <w:rPr>
          <w:rFonts w:ascii="Helvetica" w:hAnsi="Helvetica" w:cs="Helvetica" w:hint="eastAsia"/>
          <w:kern w:val="0"/>
          <w:sz w:val="24"/>
          <w:szCs w:val="24"/>
        </w:rPr>
        <w:t>）</w:t>
      </w:r>
      <w:r w:rsidR="00F433E5">
        <w:rPr>
          <w:rFonts w:ascii="Helvetica" w:hAnsi="Helvetica" w:cs="Helvetica" w:hint="eastAsia"/>
          <w:kern w:val="0"/>
          <w:sz w:val="24"/>
          <w:szCs w:val="24"/>
        </w:rPr>
        <w:t>，</w:t>
      </w:r>
    </w:p>
    <w:p w14:paraId="1EA3F0BA" w14:textId="76004933" w:rsidR="00F433E5" w:rsidRPr="00F433E5" w:rsidRDefault="00F433E5" w:rsidP="00F433E5">
      <w:pPr>
        <w:spacing w:line="300" w:lineRule="auto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层手势监听的使用场景：一般用于当前页面中没有过多的手势需要处理的时候，</w:t>
      </w:r>
      <w:r w:rsidR="006D6986">
        <w:rPr>
          <w:rFonts w:hint="eastAsia"/>
        </w:rPr>
        <w:t>至多</w:t>
      </w:r>
      <w:r>
        <w:rPr>
          <w:rFonts w:hint="eastAsia"/>
        </w:rPr>
        <w:t>存在点击事件。</w:t>
      </w:r>
    </w:p>
    <w:p w14:paraId="4084233A" w14:textId="59F17DF2" w:rsidR="00CD03D6" w:rsidRPr="008E0A0A" w:rsidRDefault="00CD03D6" w:rsidP="00F433E5">
      <w:pPr>
        <w:pStyle w:val="a7"/>
        <w:widowControl/>
        <w:numPr>
          <w:ilvl w:val="0"/>
          <w:numId w:val="8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hint="eastAsia"/>
        </w:rPr>
      </w:pPr>
      <w:r w:rsidRPr="0092594A">
        <w:rPr>
          <w:rFonts w:hint="eastAsia"/>
        </w:rPr>
        <w:t>注意事项</w:t>
      </w:r>
      <w:r w:rsidRPr="0092594A">
        <w:rPr>
          <w:rFonts w:ascii="Helvetica" w:hAnsi="Helvetica" w:cs="Helvetica" w:hint="eastAsia"/>
          <w:kern w:val="0"/>
        </w:rPr>
        <w:t xml:space="preserve"> </w:t>
      </w:r>
      <w:r w:rsidR="008E0A0A">
        <w:rPr>
          <w:rFonts w:ascii="Helvetica" w:hAnsi="Helvetica" w:cs="Helvetica" w:hint="eastAsia"/>
          <w:kern w:val="0"/>
        </w:rPr>
        <w:t>：</w:t>
      </w:r>
      <w:r w:rsidR="008E0A0A">
        <w:rPr>
          <w:rFonts w:ascii="Helvetica" w:hAnsi="Helvetica" w:cs="Helvetica" w:hint="eastAsia"/>
          <w:kern w:val="0"/>
        </w:rPr>
        <w:t>Activity</w:t>
      </w:r>
      <w:r w:rsidR="008E0A0A">
        <w:rPr>
          <w:rFonts w:ascii="Helvetica" w:hAnsi="Helvetica" w:cs="Helvetica" w:hint="eastAsia"/>
          <w:kern w:val="0"/>
        </w:rPr>
        <w:t>层，</w:t>
      </w:r>
      <w:r w:rsidR="008E0A0A" w:rsidRPr="0092594A">
        <w:rPr>
          <w:rFonts w:ascii="Helvetica" w:hAnsi="Helvetica" w:cs="Helvetica"/>
          <w:kern w:val="0"/>
        </w:rPr>
        <w:t>dispatch</w:t>
      </w:r>
      <w:r w:rsidR="008E0A0A" w:rsidRPr="0092594A">
        <w:rPr>
          <w:rFonts w:ascii="Helvetica" w:hAnsi="Helvetica" w:cs="Helvetica"/>
          <w:kern w:val="0"/>
        </w:rPr>
        <w:t>可以抓取所有的事件，至于是否拦截等，一定要看看是否有必要</w:t>
      </w:r>
      <w:r w:rsidR="008E0A0A">
        <w:rPr>
          <w:rFonts w:ascii="Helvetica" w:hAnsi="Helvetica" w:cs="Helvetica" w:hint="eastAsia"/>
          <w:kern w:val="0"/>
        </w:rPr>
        <w:t>，比如底层存在点击的</w:t>
      </w:r>
      <w:r w:rsidR="008E0A0A">
        <w:rPr>
          <w:rFonts w:ascii="Helvetica" w:hAnsi="Helvetica" w:cs="Helvetica" w:hint="eastAsia"/>
          <w:kern w:val="0"/>
        </w:rPr>
        <w:t>Item</w:t>
      </w:r>
      <w:r w:rsidR="008E0A0A">
        <w:rPr>
          <w:rFonts w:ascii="Helvetica" w:hAnsi="Helvetica" w:cs="Helvetica" w:hint="eastAsia"/>
          <w:kern w:val="0"/>
        </w:rPr>
        <w:t>，为了防止滑动过程中变色，可以适时地屏蔽事件</w:t>
      </w:r>
    </w:p>
    <w:p w14:paraId="41CCA20F" w14:textId="36B1A1D0" w:rsidR="00CD03D6" w:rsidRDefault="00CD03D6" w:rsidP="00F433E5">
      <w:pPr>
        <w:pStyle w:val="a7"/>
        <w:widowControl/>
        <w:numPr>
          <w:ilvl w:val="0"/>
          <w:numId w:val="8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Helvetica" w:hAnsi="Helvetica" w:cs="Helvetica" w:hint="eastAsia"/>
          <w:kern w:val="0"/>
        </w:rPr>
      </w:pPr>
      <w:r w:rsidRPr="0092594A">
        <w:rPr>
          <w:rFonts w:ascii="Helvetica" w:hAnsi="Helvetica" w:cs="Helvetica"/>
          <w:kern w:val="0"/>
        </w:rPr>
        <w:t>设定一个距离</w:t>
      </w:r>
      <w:r w:rsidR="0092594A" w:rsidRPr="0092594A">
        <w:rPr>
          <w:rFonts w:ascii="Helvetica" w:hAnsi="Helvetica" w:cs="Helvetica" w:hint="eastAsia"/>
          <w:kern w:val="0"/>
        </w:rPr>
        <w:t>阈值</w:t>
      </w:r>
      <w:r w:rsidR="0092594A" w:rsidRPr="0092594A">
        <w:rPr>
          <w:rFonts w:ascii="Helvetica" w:hAnsi="Helvetica" w:cs="Helvetica"/>
          <w:kern w:val="0"/>
        </w:rPr>
        <w:t>mDistanceGat</w:t>
      </w:r>
      <w:r w:rsidR="0092594A" w:rsidRPr="0092594A">
        <w:rPr>
          <w:rFonts w:ascii="Helvetica" w:hAnsi="Helvetica" w:cs="Helvetica" w:hint="eastAsia"/>
          <w:kern w:val="0"/>
        </w:rPr>
        <w:t>，</w:t>
      </w:r>
      <w:r w:rsidR="008E0A0A">
        <w:rPr>
          <w:rFonts w:ascii="Helvetica" w:hAnsi="Helvetica" w:cs="Helvetica" w:hint="eastAsia"/>
          <w:kern w:val="0"/>
        </w:rPr>
        <w:t>用于标记手势是否有效</w:t>
      </w:r>
      <w:r w:rsidR="0092594A" w:rsidRPr="0092594A">
        <w:rPr>
          <w:rFonts w:ascii="Helvetica" w:hAnsi="Helvetica" w:cs="Helvetica" w:hint="eastAsia"/>
          <w:kern w:val="0"/>
        </w:rPr>
        <w:t>。</w:t>
      </w:r>
    </w:p>
    <w:p w14:paraId="0A5F8377" w14:textId="09C28BF4" w:rsidR="003D17D5" w:rsidRPr="008E0A0A" w:rsidRDefault="008E0A0A" w:rsidP="00F433E5">
      <w:pPr>
        <w:pStyle w:val="a7"/>
        <w:widowControl/>
        <w:numPr>
          <w:ilvl w:val="0"/>
          <w:numId w:val="8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Helvetica" w:hAnsi="Helvetica" w:cs="Helvetica" w:hint="eastAsia"/>
          <w:kern w:val="0"/>
        </w:rPr>
      </w:pPr>
      <w:r w:rsidRPr="008E0A0A">
        <w:rPr>
          <w:rFonts w:ascii="Helvetica" w:hAnsi="Helvetica" w:cs="Helvetica" w:hint="eastAsia"/>
          <w:kern w:val="0"/>
        </w:rPr>
        <w:t>防止手势的往回滑动，</w:t>
      </w:r>
      <w:r w:rsidR="00CD03D6" w:rsidRPr="008E0A0A">
        <w:rPr>
          <w:rFonts w:ascii="Helvetica" w:hAnsi="Helvetica" w:cs="Helvetica"/>
          <w:kern w:val="0"/>
        </w:rPr>
        <w:t>最好利用</w:t>
      </w:r>
      <w:r w:rsidR="00CD03D6" w:rsidRPr="008E0A0A">
        <w:rPr>
          <w:rFonts w:ascii="Helvetica" w:hAnsi="Helvetica" w:cs="Helvetica"/>
          <w:kern w:val="0"/>
        </w:rPr>
        <w:t>GestureDectetor</w:t>
      </w:r>
      <w:r w:rsidR="00CD03D6" w:rsidRPr="008E0A0A">
        <w:rPr>
          <w:rFonts w:ascii="Helvetica" w:hAnsi="Helvetica" w:cs="Helvetica"/>
          <w:kern w:val="0"/>
        </w:rPr>
        <w:t>来判断</w:t>
      </w:r>
      <w:r w:rsidR="00206671" w:rsidRPr="008E0A0A">
        <w:rPr>
          <w:rFonts w:ascii="Helvetica" w:hAnsi="Helvetica" w:cs="Helvetica" w:hint="eastAsia"/>
          <w:kern w:val="0"/>
        </w:rPr>
        <w:t>，如果</w:t>
      </w:r>
      <w:r>
        <w:rPr>
          <w:rFonts w:ascii="Helvetica" w:hAnsi="Helvetica" w:cs="Helvetica" w:hint="eastAsia"/>
          <w:kern w:val="0"/>
        </w:rPr>
        <w:t>存在</w:t>
      </w:r>
      <w:r w:rsidR="00206671" w:rsidRPr="008E0A0A">
        <w:rPr>
          <w:rFonts w:ascii="Helvetica" w:hAnsi="Helvetica" w:cs="Helvetica" w:hint="eastAsia"/>
          <w:kern w:val="0"/>
        </w:rPr>
        <w:t>往回滑动，</w:t>
      </w:r>
      <w:r>
        <w:rPr>
          <w:rFonts w:ascii="Helvetica" w:hAnsi="Helvetica" w:cs="Helvetica" w:hint="eastAsia"/>
          <w:kern w:val="0"/>
        </w:rPr>
        <w:t>则手势无效，使用方式如下：</w:t>
      </w:r>
    </w:p>
    <w:p w14:paraId="50531AA9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  <w:r w:rsidRPr="007F4E8B">
        <w:rPr>
          <w:rFonts w:ascii="Helvetica" w:hAnsi="Helvetica" w:cs="Helvetica"/>
          <w:kern w:val="0"/>
        </w:rPr>
        <w:t>mDetector = new GestureDetector(this, new GestureDetector.SimpleOnGestureListener() {</w:t>
      </w:r>
    </w:p>
    <w:p w14:paraId="1F3297E5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72F9DF24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76F255B2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49CE83FA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  <w:r w:rsidRPr="007F4E8B">
        <w:rPr>
          <w:rFonts w:ascii="Helvetica" w:hAnsi="Helvetica" w:cs="Helvetica"/>
          <w:kern w:val="0"/>
        </w:rPr>
        <w:t xml:space="preserve">            @Override</w:t>
      </w:r>
    </w:p>
    <w:p w14:paraId="12A9E078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1A151C7C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  <w:r w:rsidRPr="007F4E8B">
        <w:rPr>
          <w:rFonts w:ascii="Helvetica" w:hAnsi="Helvetica" w:cs="Helvetica"/>
          <w:kern w:val="0"/>
        </w:rPr>
        <w:t xml:space="preserve">            public boolean onScroll(MotionEvent e1, MotionEvent e2, float distanceX, float distanceY) {</w:t>
      </w:r>
    </w:p>
    <w:p w14:paraId="36F28010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1027B670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5E8EAB3F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224C7172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  <w:r w:rsidRPr="007F4E8B">
        <w:rPr>
          <w:rFonts w:ascii="Helvetica" w:hAnsi="Helvetica" w:cs="Helvetica"/>
          <w:kern w:val="0"/>
        </w:rPr>
        <w:t xml:space="preserve">                if (!slideReturnFlag &amp;&amp; distanceX &gt; 5) {</w:t>
      </w:r>
    </w:p>
    <w:p w14:paraId="69A8E8EB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0FFC7CA8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  <w:r w:rsidRPr="007F4E8B">
        <w:rPr>
          <w:rFonts w:ascii="Helvetica" w:hAnsi="Helvetica" w:cs="Helvetica"/>
          <w:kern w:val="0"/>
        </w:rPr>
        <w:t xml:space="preserve">                    slideReturnFlag = true;</w:t>
      </w:r>
    </w:p>
    <w:p w14:paraId="6446E11E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0E371C8F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  <w:r w:rsidRPr="007F4E8B">
        <w:rPr>
          <w:rFonts w:ascii="Helvetica" w:hAnsi="Helvetica" w:cs="Helvetica"/>
          <w:kern w:val="0"/>
        </w:rPr>
        <w:t xml:space="preserve">                }</w:t>
      </w:r>
    </w:p>
    <w:p w14:paraId="734F598F" w14:textId="77777777" w:rsidR="007F4E8B" w:rsidRP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0ABD75C9" w14:textId="7A21A976" w:rsidR="00B01C01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</w:t>
      </w:r>
    </w:p>
    <w:p w14:paraId="0E58A795" w14:textId="77777777" w:rsidR="007F4E8B" w:rsidRDefault="007F4E8B" w:rsidP="007F4E8B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 w:hint="eastAsia"/>
          <w:kern w:val="0"/>
        </w:rPr>
      </w:pPr>
    </w:p>
    <w:p w14:paraId="3114518E" w14:textId="0D4311D9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public boolean onScroll(MotionEvent e1, MotionEvent e2, float distanceX, float distanceY) {</w:t>
      </w:r>
    </w:p>
    <w:p w14:paraId="7389740C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if (!slideReturnFlag &amp;&amp; distanceX &gt; 5) {</w:t>
      </w:r>
    </w:p>
    <w:p w14:paraId="7B35EACA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    slideReturnFlag = true;</w:t>
      </w:r>
    </w:p>
    <w:p w14:paraId="5E7D4017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}</w:t>
      </w:r>
    </w:p>
    <w:p w14:paraId="0610A42D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 xml:space="preserve">                // </w:t>
      </w:r>
      <w:r w:rsidRPr="00D401BD">
        <w:rPr>
          <w:rFonts w:ascii="Helvetica" w:hAnsi="Helvetica" w:cs="Helvetica"/>
          <w:kern w:val="0"/>
          <w:shd w:val="pct15" w:color="auto" w:fill="FFFFFF"/>
        </w:rPr>
        <w:t>锁定方向</w:t>
      </w:r>
    </w:p>
    <w:p w14:paraId="47770274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ind w:left="420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if (getDistance(e2.getX() - e1.getX(), e2.getY() - e1.getY()) &gt; mDistanceGate</w:t>
      </w:r>
    </w:p>
    <w:p w14:paraId="3BA5E725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        &amp;&amp; flagDirection == MotionDirection.NONE) {</w:t>
      </w:r>
    </w:p>
    <w:p w14:paraId="66A14976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    if (Math.abs(distanceY) &gt; Math.abs(distanceX)) {</w:t>
      </w:r>
    </w:p>
    <w:p w14:paraId="548C1799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        flagDirection = MotionDirection.VERTICAL;</w:t>
      </w:r>
    </w:p>
    <w:p w14:paraId="1D72195B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    } else {</w:t>
      </w:r>
    </w:p>
    <w:p w14:paraId="3D438A8E" w14:textId="77777777" w:rsidR="001C6AA4" w:rsidRPr="00D401BD" w:rsidRDefault="001C6AA4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        flagDirection = MotionDirection.HORIZION;</w:t>
      </w:r>
    </w:p>
    <w:p w14:paraId="632742E6" w14:textId="77777777" w:rsidR="001C6AA4" w:rsidRPr="00D401BD" w:rsidRDefault="001C6AA4" w:rsidP="00F433E5">
      <w:pPr>
        <w:pStyle w:val="a7"/>
        <w:widowControl/>
        <w:numPr>
          <w:ilvl w:val="0"/>
          <w:numId w:val="8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Helvetica" w:hAnsi="Helvetica" w:cs="Helvetica" w:hint="eastAsia"/>
          <w:kern w:val="0"/>
          <w:shd w:val="pct15" w:color="auto" w:fill="FFFFFF"/>
        </w:rPr>
      </w:pPr>
      <w:r w:rsidRPr="00D401BD">
        <w:rPr>
          <w:rFonts w:ascii="Helvetica" w:hAnsi="Helvetica" w:cs="Helvetica"/>
          <w:kern w:val="0"/>
          <w:shd w:val="pct15" w:color="auto" w:fill="FFFFFF"/>
        </w:rPr>
        <w:t>                    }  }</w:t>
      </w:r>
    </w:p>
    <w:p w14:paraId="467E475A" w14:textId="29CE50F6" w:rsidR="00CD03D6" w:rsidRPr="001C6AA4" w:rsidRDefault="00CD03D6" w:rsidP="00F433E5">
      <w:pPr>
        <w:pStyle w:val="a7"/>
        <w:widowControl/>
        <w:numPr>
          <w:ilvl w:val="0"/>
          <w:numId w:val="8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hint="eastAsia"/>
        </w:rPr>
      </w:pPr>
    </w:p>
    <w:p w14:paraId="56619113" w14:textId="14E20935" w:rsidR="001C6AA4" w:rsidRPr="00206671" w:rsidRDefault="001C6AA4" w:rsidP="00F433E5">
      <w:pPr>
        <w:pStyle w:val="a7"/>
        <w:widowControl/>
        <w:numPr>
          <w:ilvl w:val="0"/>
          <w:numId w:val="8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hint="eastAsia"/>
        </w:rPr>
      </w:pPr>
      <w:r>
        <w:rPr>
          <w:rFonts w:ascii="Helvetica" w:hAnsi="Helvetica" w:cs="Helvetica" w:hint="eastAsia"/>
          <w:kern w:val="0"/>
        </w:rPr>
        <w:t>Activity</w:t>
      </w:r>
      <w:r>
        <w:rPr>
          <w:rFonts w:ascii="Helvetica" w:hAnsi="Helvetica" w:cs="Helvetica" w:hint="eastAsia"/>
          <w:kern w:val="0"/>
        </w:rPr>
        <w:t>层，</w:t>
      </w:r>
      <w:r w:rsidRPr="0092594A">
        <w:rPr>
          <w:rFonts w:ascii="Helvetica" w:hAnsi="Helvetica" w:cs="Helvetica"/>
          <w:kern w:val="0"/>
        </w:rPr>
        <w:t>dispatch</w:t>
      </w:r>
      <w:r w:rsidRPr="0092594A">
        <w:rPr>
          <w:rFonts w:ascii="Helvetica" w:hAnsi="Helvetica" w:cs="Helvetica"/>
          <w:kern w:val="0"/>
        </w:rPr>
        <w:t>可以抓取所有的事件，至于是否拦截等，一定要看看是否有必要</w:t>
      </w:r>
    </w:p>
    <w:p w14:paraId="75841817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40"/>
      </w:tblGrid>
      <w:tr w:rsidR="00CD03D6" w:rsidRPr="0092594A" w14:paraId="1000BAC0" w14:textId="77777777">
        <w:tblPrEx>
          <w:tblCellMar>
            <w:top w:w="0" w:type="dxa"/>
            <w:bottom w:w="0" w:type="dxa"/>
          </w:tblCellMar>
        </w:tblPrEx>
        <w:tc>
          <w:tcPr>
            <w:tcW w:w="814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679D26BC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7A631DB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7E757053" w14:textId="26E14FCF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</w:tc>
            </w:tr>
          </w:tbl>
          <w:p w14:paraId="47787942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73D0A939" w14:textId="1ACD7080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，</w:t>
            </w:r>
          </w:p>
          <w:p w14:paraId="26F8DE27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346F4E1E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5</w:t>
            </w:r>
            <w:r w:rsidRPr="0092594A">
              <w:rPr>
                <w:rFonts w:ascii="Helvetica" w:hAnsi="Helvetica" w:cs="Helvetica"/>
                <w:kern w:val="0"/>
              </w:rPr>
              <w:t>、有时候，下面的按钮，或者</w:t>
            </w:r>
            <w:r w:rsidRPr="0092594A">
              <w:rPr>
                <w:rFonts w:ascii="Helvetica" w:hAnsi="Helvetica" w:cs="Helvetica"/>
                <w:kern w:val="0"/>
              </w:rPr>
              <w:t>pressed</w:t>
            </w:r>
            <w:r w:rsidRPr="0092594A">
              <w:rPr>
                <w:rFonts w:ascii="Helvetica" w:hAnsi="Helvetica" w:cs="Helvetica"/>
                <w:kern w:val="0"/>
              </w:rPr>
              <w:t>的</w:t>
            </w:r>
            <w:r w:rsidRPr="0092594A">
              <w:rPr>
                <w:rFonts w:ascii="Helvetica" w:hAnsi="Helvetica" w:cs="Helvetica"/>
                <w:kern w:val="0"/>
              </w:rPr>
              <w:t>View</w:t>
            </w:r>
            <w:r w:rsidRPr="0092594A">
              <w:rPr>
                <w:rFonts w:ascii="Helvetica" w:hAnsi="Helvetica" w:cs="Helvetica"/>
                <w:kern w:val="0"/>
              </w:rPr>
              <w:t>，如果需要处理，可以主动下发</w:t>
            </w:r>
            <w:r w:rsidRPr="0092594A">
              <w:rPr>
                <w:rFonts w:ascii="Helvetica" w:hAnsi="Helvetica" w:cs="Helvetica"/>
                <w:kern w:val="0"/>
              </w:rPr>
              <w:t>Cancle</w:t>
            </w:r>
            <w:r w:rsidRPr="0092594A">
              <w:rPr>
                <w:rFonts w:ascii="Helvetica" w:hAnsi="Helvetica" w:cs="Helvetica"/>
                <w:kern w:val="0"/>
              </w:rPr>
              <w:t>事件，如何保证自定义事件的完整性，要注意处理</w:t>
            </w:r>
            <w:r w:rsidRPr="0092594A">
              <w:rPr>
                <w:rFonts w:ascii="Helvetica" w:hAnsi="Helvetica" w:cs="Helvetica"/>
                <w:kern w:val="0"/>
              </w:rPr>
              <w:t>Cancle</w:t>
            </w:r>
            <w:r w:rsidRPr="0092594A">
              <w:rPr>
                <w:rFonts w:ascii="Helvetica" w:hAnsi="Helvetica" w:cs="Helvetica"/>
                <w:kern w:val="0"/>
              </w:rPr>
              <w:t>事件，被</w:t>
            </w:r>
            <w:r w:rsidRPr="0092594A">
              <w:rPr>
                <w:rFonts w:ascii="Helvetica" w:hAnsi="Helvetica" w:cs="Helvetica"/>
                <w:kern w:val="0"/>
              </w:rPr>
              <w:t>Cancle</w:t>
            </w:r>
            <w:r w:rsidRPr="0092594A">
              <w:rPr>
                <w:rFonts w:ascii="Helvetica" w:hAnsi="Helvetica" w:cs="Helvetica"/>
                <w:kern w:val="0"/>
              </w:rPr>
              <w:t>的事件，</w:t>
            </w:r>
            <w:r w:rsidRPr="0092594A">
              <w:rPr>
                <w:rFonts w:ascii="Helvetica" w:hAnsi="Helvetica" w:cs="Helvetica"/>
                <w:kern w:val="0"/>
              </w:rPr>
              <w:t>Cancle</w:t>
            </w:r>
            <w:r w:rsidRPr="0092594A">
              <w:rPr>
                <w:rFonts w:ascii="Helvetica" w:hAnsi="Helvetica" w:cs="Helvetica"/>
                <w:kern w:val="0"/>
              </w:rPr>
              <w:t>与</w:t>
            </w:r>
            <w:r w:rsidRPr="0092594A">
              <w:rPr>
                <w:rFonts w:ascii="Helvetica" w:hAnsi="Helvetica" w:cs="Helvetica"/>
                <w:kern w:val="0"/>
              </w:rPr>
              <w:t>Up</w:t>
            </w:r>
            <w:r w:rsidRPr="0092594A">
              <w:rPr>
                <w:rFonts w:ascii="Helvetica" w:hAnsi="Helvetica" w:cs="Helvetica"/>
                <w:kern w:val="0"/>
              </w:rPr>
              <w:t>是否相同，比如</w:t>
            </w:r>
            <w:r w:rsidRPr="0092594A">
              <w:rPr>
                <w:rFonts w:ascii="Helvetica" w:hAnsi="Helvetica" w:cs="Helvetica"/>
                <w:kern w:val="0"/>
              </w:rPr>
              <w:t>Button</w:t>
            </w:r>
            <w:r w:rsidRPr="0092594A">
              <w:rPr>
                <w:rFonts w:ascii="Helvetica" w:hAnsi="Helvetica" w:cs="Helvetica"/>
                <w:kern w:val="0"/>
              </w:rPr>
              <w:t>，</w:t>
            </w:r>
            <w:r w:rsidRPr="0092594A">
              <w:rPr>
                <w:rFonts w:ascii="Helvetica" w:hAnsi="Helvetica" w:cs="Helvetica"/>
                <w:kern w:val="0"/>
              </w:rPr>
              <w:t>Cancle</w:t>
            </w:r>
            <w:r w:rsidRPr="0092594A">
              <w:rPr>
                <w:rFonts w:ascii="Helvetica" w:hAnsi="Helvetica" w:cs="Helvetica"/>
                <w:kern w:val="0"/>
              </w:rPr>
              <w:t>是不会当做完整的事件点击事件。</w:t>
            </w:r>
          </w:p>
          <w:p w14:paraId="2D14A779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0C6986E1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6</w:t>
            </w:r>
            <w:r w:rsidRPr="0092594A">
              <w:rPr>
                <w:rFonts w:ascii="Helvetica" w:hAnsi="Helvetica" w:cs="Helvetica"/>
                <w:kern w:val="0"/>
              </w:rPr>
              <w:t>、</w:t>
            </w:r>
            <w:r w:rsidRPr="0092594A">
              <w:rPr>
                <w:rFonts w:ascii="Helvetica" w:hAnsi="Helvetica" w:cs="Helvetica"/>
                <w:kern w:val="0"/>
              </w:rPr>
              <w:t>getDistance(e2.getX() - e1.getX(), e2.getY() - e1.getY()) &gt; mDistanceGate</w:t>
            </w:r>
            <w:r w:rsidRPr="0092594A">
              <w:rPr>
                <w:rFonts w:ascii="Helvetica" w:hAnsi="Helvetica" w:cs="Helvetica"/>
                <w:kern w:val="0"/>
              </w:rPr>
              <w:t>如何确定滑动方向，必须朝向一个方向滑动，但是既然有了</w:t>
            </w:r>
            <w:r w:rsidRPr="0092594A">
              <w:rPr>
                <w:rFonts w:ascii="Helvetica" w:hAnsi="Helvetica" w:cs="Helvetica"/>
                <w:kern w:val="0"/>
              </w:rPr>
              <w:t>flagDirection == MotionDirection.NONE</w:t>
            </w:r>
            <w:r w:rsidRPr="0092594A">
              <w:rPr>
                <w:rFonts w:ascii="Helvetica" w:hAnsi="Helvetica" w:cs="Helvetica"/>
                <w:kern w:val="0"/>
              </w:rPr>
              <w:t>就不用其他的</w:t>
            </w:r>
            <w:r w:rsidRPr="0092594A">
              <w:rPr>
                <w:rFonts w:ascii="Helvetica" w:hAnsi="Helvetica" w:cs="Helvetica"/>
                <w:kern w:val="0"/>
              </w:rPr>
              <w:t> flagDirection = MotionDirection.VERTICAL</w:t>
            </w:r>
            <w:r w:rsidRPr="0092594A">
              <w:rPr>
                <w:rFonts w:ascii="Helvetica" w:hAnsi="Helvetica" w:cs="Helvetica"/>
                <w:kern w:val="0"/>
              </w:rPr>
              <w:t>，</w:t>
            </w:r>
            <w:r w:rsidRPr="0092594A">
              <w:rPr>
                <w:rFonts w:ascii="Helvetica" w:hAnsi="Helvetica" w:cs="Helvetica"/>
                <w:kern w:val="0"/>
              </w:rPr>
              <w:t> MotionDirection.HORIZION</w:t>
            </w:r>
            <w:r w:rsidRPr="0092594A">
              <w:rPr>
                <w:rFonts w:ascii="Helvetica" w:hAnsi="Helvetica" w:cs="Helvetica"/>
                <w:kern w:val="0"/>
              </w:rPr>
              <w:t>，</w:t>
            </w:r>
            <w:r w:rsidRPr="0092594A">
              <w:rPr>
                <w:rFonts w:ascii="Helvetica" w:hAnsi="Helvetica" w:cs="Helvetica"/>
                <w:kern w:val="0"/>
              </w:rPr>
              <w:t>Activity</w:t>
            </w:r>
            <w:r w:rsidRPr="0092594A">
              <w:rPr>
                <w:rFonts w:ascii="Helvetica" w:hAnsi="Helvetica" w:cs="Helvetica"/>
                <w:kern w:val="0"/>
              </w:rPr>
              <w:t>应该不存在</w:t>
            </w:r>
            <w:r w:rsidRPr="0092594A">
              <w:rPr>
                <w:rFonts w:ascii="Helvetica" w:hAnsi="Helvetica" w:cs="Helvetica"/>
                <w:kern w:val="0"/>
              </w:rPr>
              <w:t>Cancle</w:t>
            </w:r>
            <w:r w:rsidRPr="0092594A">
              <w:rPr>
                <w:rFonts w:ascii="Helvetica" w:hAnsi="Helvetica" w:cs="Helvetica"/>
                <w:kern w:val="0"/>
              </w:rPr>
              <w:t>的事件。</w:t>
            </w:r>
          </w:p>
          <w:p w14:paraId="476828E0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01F4E9A1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7</w:t>
            </w:r>
            <w:r w:rsidRPr="0092594A">
              <w:rPr>
                <w:rFonts w:ascii="Helvetica" w:hAnsi="Helvetica" w:cs="Helvetica"/>
                <w:kern w:val="0"/>
              </w:rPr>
              <w:t>、</w:t>
            </w:r>
            <w:r w:rsidRPr="0092594A">
              <w:rPr>
                <w:rFonts w:ascii="Helvetica" w:hAnsi="Helvetica" w:cs="Helvetica"/>
                <w:kern w:val="0"/>
              </w:rPr>
              <w:t>down_X</w:t>
            </w:r>
            <w:r w:rsidRPr="0092594A">
              <w:rPr>
                <w:rFonts w:ascii="Helvetica" w:hAnsi="Helvetica" w:cs="Helvetica"/>
                <w:kern w:val="0"/>
              </w:rPr>
              <w:t>、</w:t>
            </w:r>
            <w:r w:rsidRPr="0092594A">
              <w:rPr>
                <w:rFonts w:ascii="Helvetica" w:hAnsi="Helvetica" w:cs="Helvetica"/>
                <w:kern w:val="0"/>
              </w:rPr>
              <w:t xml:space="preserve">down_Y </w:t>
            </w:r>
            <w:r w:rsidRPr="0092594A">
              <w:rPr>
                <w:rFonts w:ascii="Helvetica" w:hAnsi="Helvetica" w:cs="Helvetica"/>
                <w:kern w:val="0"/>
              </w:rPr>
              <w:t>在</w:t>
            </w:r>
            <w:r w:rsidRPr="0092594A">
              <w:rPr>
                <w:rFonts w:ascii="Helvetica" w:hAnsi="Helvetica" w:cs="Helvetica"/>
                <w:kern w:val="0"/>
              </w:rPr>
              <w:t>dispatch</w:t>
            </w:r>
            <w:r w:rsidRPr="0092594A">
              <w:rPr>
                <w:rFonts w:ascii="Helvetica" w:hAnsi="Helvetica" w:cs="Helvetica"/>
                <w:kern w:val="0"/>
              </w:rPr>
              <w:t>的时候处理，</w:t>
            </w:r>
            <w:r w:rsidRPr="0092594A">
              <w:rPr>
                <w:rFonts w:ascii="Helvetica" w:hAnsi="Helvetica" w:cs="Helvetica"/>
                <w:kern w:val="0"/>
              </w:rPr>
              <w:t>  mDetector.onTouchEvent(event);</w:t>
            </w:r>
            <w:r w:rsidRPr="0092594A">
              <w:rPr>
                <w:rFonts w:ascii="Helvetica" w:hAnsi="Helvetica" w:cs="Helvetica"/>
                <w:kern w:val="0"/>
              </w:rPr>
              <w:t>也最好在</w:t>
            </w:r>
            <w:r w:rsidRPr="0092594A">
              <w:rPr>
                <w:rFonts w:ascii="Helvetica" w:hAnsi="Helvetica" w:cs="Helvetica"/>
                <w:kern w:val="0"/>
              </w:rPr>
              <w:t>GestureDectetor</w:t>
            </w:r>
            <w:r w:rsidRPr="0092594A">
              <w:rPr>
                <w:rFonts w:ascii="Helvetica" w:hAnsi="Helvetica" w:cs="Helvetica"/>
                <w:kern w:val="0"/>
              </w:rPr>
              <w:t>中处理。</w:t>
            </w:r>
          </w:p>
          <w:p w14:paraId="2BB36735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5C7A3B1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1C8B2C0F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</w:t>
                  </w:r>
                </w:p>
                <w:p w14:paraId="2225F0BA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public boolean dispatchTouchEvent(MotionEvent event) {</w:t>
                  </w:r>
                </w:p>
                <w:p w14:paraId="2490C8AB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  <w:p w14:paraId="616F0B54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        // Activity 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监听</w:t>
                  </w:r>
                </w:p>
                <w:p w14:paraId="7C129318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if (!getGestureInterfaceState()) {</w:t>
                  </w:r>
                </w:p>
                <w:p w14:paraId="6FA1EA0A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return super.dispatchTouchEvent(event);</w:t>
                  </w:r>
                </w:p>
                <w:p w14:paraId="319C783F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} else {</w:t>
                  </w:r>
                </w:p>
                <w:p w14:paraId="5ABDD10B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mDetector.onTouchEvent(event);</w:t>
                  </w:r>
                </w:p>
                <w:p w14:paraId="3F0969C3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  <w:p w14:paraId="672B44B7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switch (event.getActionMasked()) {</w:t>
                  </w:r>
                </w:p>
                <w:p w14:paraId="01F80962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case MotionEvent.ACTION_DOWN:</w:t>
                  </w:r>
                </w:p>
                <w:p w14:paraId="238CB378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down_X=event.getX();</w:t>
                  </w:r>
                </w:p>
                <w:p w14:paraId="67CDC548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super.dispatchTouchEvent(event);</w:t>
                  </w:r>
                </w:p>
                <w:p w14:paraId="5C163EF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</w:tc>
            </w:tr>
          </w:tbl>
          <w:p w14:paraId="583A6F8C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至于事件是不是往下派发呢？既然你已经用了</w:t>
            </w:r>
            <w:r w:rsidRPr="0092594A">
              <w:rPr>
                <w:rFonts w:ascii="Helvetica" w:hAnsi="Helvetica" w:cs="Helvetica"/>
                <w:kern w:val="0"/>
              </w:rPr>
              <w:t>Activity</w:t>
            </w:r>
            <w:r w:rsidRPr="0092594A">
              <w:rPr>
                <w:rFonts w:ascii="Helvetica" w:hAnsi="Helvetica" w:cs="Helvetica"/>
                <w:kern w:val="0"/>
              </w:rPr>
              <w:t>，就注意手势页面里面的手势尽量少，对于</w:t>
            </w:r>
            <w:r w:rsidRPr="0092594A">
              <w:rPr>
                <w:rFonts w:ascii="Helvetica" w:hAnsi="Helvetica" w:cs="Helvetica"/>
                <w:kern w:val="0"/>
              </w:rPr>
              <w:t>View</w:t>
            </w:r>
            <w:r w:rsidRPr="0092594A">
              <w:rPr>
                <w:rFonts w:ascii="Helvetica" w:hAnsi="Helvetica" w:cs="Helvetica"/>
                <w:kern w:val="0"/>
              </w:rPr>
              <w:t>变色，因为</w:t>
            </w:r>
            <w:r w:rsidRPr="0092594A">
              <w:rPr>
                <w:rFonts w:ascii="Helvetica" w:hAnsi="Helvetica" w:cs="Helvetica"/>
                <w:kern w:val="0"/>
              </w:rPr>
              <w:t>state</w:t>
            </w:r>
            <w:r w:rsidRPr="0092594A">
              <w:rPr>
                <w:rFonts w:ascii="Helvetica" w:hAnsi="Helvetica" w:cs="Helvetica"/>
                <w:kern w:val="0"/>
              </w:rPr>
              <w:t>改变，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64580F11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54D6278C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尽量移动一段距离，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 Math.abs(event.getX() - down_X) &gt; 10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，这是为了兼容最基本的点击效果，那么在满足这个效果前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 Move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事件也要正常下发。</w:t>
                  </w:r>
                </w:p>
                <w:p w14:paraId="36B80FF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              case MotionEvent.ACTION_MOVE:</w:t>
                  </w:r>
                </w:p>
                <w:p w14:paraId="4E490BA3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if (Math.abs(event.getX() - down_X) &gt; 10 </w:t>
                  </w:r>
                </w:p>
                <w:p w14:paraId="635039B0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    &amp;&amp; flagDirection == MotionDirection.HORIZION) {</w:t>
                  </w:r>
                </w:p>
                <w:p w14:paraId="17C20E19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>                        MotionEvent e = MotionEvent.obtain(event.getEventTime(),</w:t>
                  </w:r>
                </w:p>
                <w:p w14:paraId="0AA3A3E9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>                                event.getEventTime(), </w:t>
                  </w:r>
                </w:p>
                <w:p w14:paraId="42D3D86B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>                                MotionEvent.ACTION_CANCEL, </w:t>
                  </w:r>
                </w:p>
                <w:p w14:paraId="5422523E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>                                event.getX(),</w:t>
                  </w:r>
                </w:p>
                <w:p w14:paraId="43B9F867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>                                event.getY(), 0);</w:t>
                  </w:r>
                </w:p>
                <w:p w14:paraId="507B6620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ab/>
                  </w: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ab/>
                  </w: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ab/>
                  </w: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ab/>
                  </w: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>构造</w:t>
                  </w: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>Candle</w:t>
                  </w:r>
                  <w:r w:rsidRPr="0092594A">
                    <w:rPr>
                      <w:rFonts w:ascii="Helvetica" w:hAnsi="Helvetica" w:cs="Helvetica"/>
                      <w:color w:val="FC493E"/>
                      <w:kern w:val="0"/>
                    </w:rPr>
                    <w:t>事件。</w:t>
                  </w:r>
                </w:p>
                <w:p w14:paraId="2909CA3E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super.dispatchTouchEvent(e);</w:t>
                  </w:r>
                </w:p>
                <w:p w14:paraId="77A0869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} </w:t>
                  </w:r>
                </w:p>
              </w:tc>
            </w:tr>
          </w:tbl>
          <w:p w14:paraId="2146F2A4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Up</w:t>
            </w:r>
            <w:r w:rsidRPr="0092594A">
              <w:rPr>
                <w:rFonts w:ascii="Helvetica" w:hAnsi="Helvetica" w:cs="Helvetica"/>
                <w:kern w:val="0"/>
              </w:rPr>
              <w:t>事件的时候，</w:t>
            </w:r>
            <w:r w:rsidRPr="0092594A">
              <w:rPr>
                <w:rFonts w:ascii="Helvetica" w:hAnsi="Helvetica" w:cs="Helvetica"/>
                <w:kern w:val="0"/>
              </w:rPr>
              <w:t>Up</w:t>
            </w:r>
            <w:r w:rsidRPr="0092594A">
              <w:rPr>
                <w:rFonts w:ascii="Helvetica" w:hAnsi="Helvetica" w:cs="Helvetica"/>
                <w:kern w:val="0"/>
              </w:rPr>
              <w:t>事件是否下发呢？如果手势是无效的，就要下发，如果手势有效，要做其他处理，怎没必要下发，甚至说下发反而是错误的。</w:t>
            </w:r>
          </w:p>
          <w:p w14:paraId="39D753E5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26FEA79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14BA5BA0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case MotionEvent.ACTION_UP:</w:t>
                  </w:r>
                </w:p>
                <w:p w14:paraId="4C59BE0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if (mGestureListener != null &amp;&amp; !slideReturnFlag</w:t>
                  </w:r>
                </w:p>
                <w:p w14:paraId="29DBCF29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    &amp;&amp; flagDirection == MotionDirection.HORIZION) {</w:t>
                  </w:r>
                </w:p>
                <w:p w14:paraId="70A72FB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if (stateMotion == CurrentMotionState.SlideRight) {</w:t>
                  </w:r>
                </w:p>
                <w:p w14:paraId="58DE2E7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    mGestureListener.onSlideRight();</w:t>
                  </w:r>
                </w:p>
                <w:p w14:paraId="5EA93A82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}</w:t>
                  </w:r>
                </w:p>
                <w:p w14:paraId="1D367EAC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} else {</w:t>
                  </w:r>
                </w:p>
                <w:p w14:paraId="4EA6401C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super.dispatchTouchEvent(event);</w:t>
                  </w:r>
                </w:p>
                <w:p w14:paraId="5AF651C7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}</w:t>
                  </w:r>
                </w:p>
                <w:p w14:paraId="36AC36CE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flagDirection = MotionDirection.NONE;</w:t>
                  </w:r>
                </w:p>
                <w:p w14:paraId="07BF4BD0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stateMotion = CurrentMotionState.NONE;</w:t>
                  </w:r>
                </w:p>
                <w:p w14:paraId="50CC2F4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slideReturnFlag=false;</w:t>
                  </w:r>
                </w:p>
                <w:p w14:paraId="443E598F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break;</w:t>
                  </w:r>
                </w:p>
              </w:tc>
            </w:tr>
          </w:tbl>
          <w:p w14:paraId="126FB06F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61D059BB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110F38BF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</w:tc>
      </w:tr>
    </w:tbl>
    <w:p w14:paraId="0709168B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02B28E38" w14:textId="77777777" w:rsidR="00CD03D6" w:rsidRPr="0092594A" w:rsidRDefault="00CD03D6" w:rsidP="00F433E5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  <w:r w:rsidRPr="0092594A">
        <w:rPr>
          <w:rFonts w:ascii="Helvetica" w:hAnsi="Helvetica" w:cs="Helvetica"/>
          <w:kern w:val="0"/>
        </w:rPr>
        <w:t xml:space="preserve">SlideOffLinearLayoutByDispatch </w:t>
      </w:r>
      <w:r w:rsidRPr="0092594A">
        <w:rPr>
          <w:rFonts w:ascii="Helvetica" w:hAnsi="Helvetica" w:cs="Helvetica"/>
          <w:kern w:val="0"/>
        </w:rPr>
        <w:t>容器级别的监听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CD03D6" w:rsidRPr="0092594A" w14:paraId="74F1125A" w14:textId="77777777">
        <w:tblPrEx>
          <w:tblCellMar>
            <w:top w:w="0" w:type="dxa"/>
            <w:bottom w:w="0" w:type="dxa"/>
          </w:tblCellMar>
        </w:tblPrEx>
        <w:tc>
          <w:tcPr>
            <w:tcW w:w="1104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1706A4E8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color w:val="BAFF60"/>
                <w:kern w:val="0"/>
              </w:rPr>
              <w:t>注意事项：容器级别的监听可能在当前容器强制获取手势的焦点。至于如何获取焦点，自己编写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onTouch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事件，并且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reture true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，不过我们把处理放在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dispatch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里面，这样能够保证事件完全获取，因为如果底层消费了事件，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onTouch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是无法完整获取事件的，但是我们有足够的能力保证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dispatch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获取完整的事件。无论在本层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onTouch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消费，还是底层消费，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dispatch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是用于不会漏掉的。，对于手势的容器，最好用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padding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，而不采用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Magin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，为什么呢，因为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Margin</w:t>
            </w:r>
            <w:r w:rsidRPr="0092594A">
              <w:rPr>
                <w:rFonts w:ascii="Helvetica" w:hAnsi="Helvetica" w:cs="Helvetica"/>
                <w:color w:val="BAFF60"/>
                <w:kern w:val="0"/>
              </w:rPr>
              <w:t>不在处理容器内部。</w:t>
            </w:r>
          </w:p>
        </w:tc>
      </w:tr>
    </w:tbl>
    <w:p w14:paraId="5F59EEC5" w14:textId="77777777" w:rsidR="00CD03D6" w:rsidRPr="0092594A" w:rsidRDefault="00CD03D6" w:rsidP="00F433E5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CD03D6" w:rsidRPr="0092594A" w14:paraId="214D65A5" w14:textId="77777777">
        <w:tblPrEx>
          <w:tblCellMar>
            <w:top w:w="0" w:type="dxa"/>
            <w:bottom w:w="0" w:type="dxa"/>
          </w:tblCellMar>
        </w:tblPrEx>
        <w:tc>
          <w:tcPr>
            <w:tcW w:w="1104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1829E0F2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四要素的配合</w:t>
            </w:r>
          </w:p>
          <w:p w14:paraId="19A7748A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</w:p>
          <w:p w14:paraId="482E96B1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1</w:t>
            </w:r>
            <w:r w:rsidRPr="0092594A">
              <w:rPr>
                <w:rFonts w:ascii="Helvetica" w:hAnsi="Helvetica" w:cs="Helvetica"/>
                <w:kern w:val="0"/>
              </w:rPr>
              <w:t>、</w:t>
            </w:r>
            <w:r w:rsidRPr="0092594A">
              <w:rPr>
                <w:rFonts w:ascii="Helvetica" w:hAnsi="Helvetica" w:cs="Helvetica"/>
                <w:kern w:val="0"/>
              </w:rPr>
              <w:t>getparent requstdisallowInt</w:t>
            </w:r>
            <w:r w:rsidRPr="0092594A">
              <w:rPr>
                <w:rFonts w:ascii="Helvetica" w:hAnsi="Helvetica" w:cs="Helvetica"/>
                <w:kern w:val="0"/>
              </w:rPr>
              <w:t>，</w:t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>防止屏蔽</w:t>
            </w:r>
          </w:p>
          <w:p w14:paraId="3E57E5DC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</w:p>
          <w:p w14:paraId="4D19EF6E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2</w:t>
            </w:r>
            <w:r w:rsidRPr="0092594A">
              <w:rPr>
                <w:rFonts w:ascii="Helvetica" w:hAnsi="Helvetica" w:cs="Helvetica"/>
                <w:kern w:val="0"/>
              </w:rPr>
              <w:t>、</w:t>
            </w:r>
            <w:r w:rsidRPr="0092594A">
              <w:rPr>
                <w:rFonts w:ascii="Helvetica" w:hAnsi="Helvetica" w:cs="Helvetica"/>
                <w:kern w:val="0"/>
              </w:rPr>
              <w:t>onTouch return true</w:t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>消费</w:t>
            </w:r>
          </w:p>
          <w:p w14:paraId="770325E0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</w:p>
          <w:p w14:paraId="4ED0F730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3</w:t>
            </w:r>
            <w:r w:rsidRPr="0092594A">
              <w:rPr>
                <w:rFonts w:ascii="Helvetica" w:hAnsi="Helvetica" w:cs="Helvetica"/>
                <w:kern w:val="0"/>
              </w:rPr>
              <w:t>、</w:t>
            </w:r>
            <w:r w:rsidRPr="0092594A">
              <w:rPr>
                <w:rFonts w:ascii="Helvetica" w:hAnsi="Helvetica" w:cs="Helvetica"/>
                <w:kern w:val="0"/>
              </w:rPr>
              <w:t xml:space="preserve">dispatch Move </w:t>
            </w:r>
            <w:r w:rsidRPr="0092594A">
              <w:rPr>
                <w:rFonts w:ascii="Helvetica" w:hAnsi="Helvetica" w:cs="Helvetica"/>
                <w:kern w:val="0"/>
              </w:rPr>
              <w:t>释放</w:t>
            </w:r>
            <w:r w:rsidRPr="0092594A">
              <w:rPr>
                <w:rFonts w:ascii="Helvetica" w:hAnsi="Helvetica" w:cs="Helvetica"/>
                <w:kern w:val="0"/>
              </w:rPr>
              <w:t>requstdisallowInt  </w:t>
            </w:r>
            <w:r w:rsidRPr="0092594A">
              <w:rPr>
                <w:rFonts w:ascii="Helvetica" w:hAnsi="Helvetica" w:cs="Helvetica"/>
                <w:kern w:val="0"/>
              </w:rPr>
              <w:t>防止过度屏蔽</w:t>
            </w:r>
          </w:p>
          <w:p w14:paraId="41A7CD2C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</w:p>
          <w:p w14:paraId="5D76D791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4</w:t>
            </w:r>
            <w:r w:rsidRPr="0092594A">
              <w:rPr>
                <w:rFonts w:ascii="Helvetica" w:hAnsi="Helvetica" w:cs="Helvetica"/>
                <w:kern w:val="0"/>
              </w:rPr>
              <w:t>、</w:t>
            </w:r>
            <w:r w:rsidRPr="0092594A">
              <w:rPr>
                <w:rFonts w:ascii="Helvetica" w:hAnsi="Helvetica" w:cs="Helvetica"/>
                <w:kern w:val="0"/>
              </w:rPr>
              <w:t xml:space="preserve">GestureDectetor     </w:t>
            </w:r>
            <w:r w:rsidRPr="0092594A">
              <w:rPr>
                <w:rFonts w:ascii="Helvetica" w:hAnsi="Helvetica" w:cs="Helvetica"/>
                <w:kern w:val="0"/>
              </w:rPr>
              <w:t>判断，获取手势信息</w:t>
            </w:r>
          </w:p>
          <w:p w14:paraId="3338B390" w14:textId="77777777" w:rsidR="00CD03D6" w:rsidRPr="0092594A" w:rsidRDefault="00CD03D6" w:rsidP="00F433E5">
            <w:pPr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</w:p>
        </w:tc>
      </w:tr>
    </w:tbl>
    <w:p w14:paraId="3141259D" w14:textId="77777777" w:rsidR="00CD03D6" w:rsidRPr="0092594A" w:rsidRDefault="00CD03D6" w:rsidP="00F433E5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color w:val="BAFF60"/>
          <w:kern w:val="0"/>
        </w:rPr>
      </w:pPr>
    </w:p>
    <w:p w14:paraId="2B4CB421" w14:textId="77777777" w:rsidR="00CD03D6" w:rsidRPr="0092594A" w:rsidRDefault="00CD03D6" w:rsidP="00F433E5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</w:p>
    <w:p w14:paraId="38A72364" w14:textId="77777777" w:rsidR="00CD03D6" w:rsidRPr="0092594A" w:rsidRDefault="00CD03D6" w:rsidP="00F433E5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CD03D6" w:rsidRPr="0092594A" w14:paraId="278D5A1F" w14:textId="77777777">
        <w:tblPrEx>
          <w:tblCellMar>
            <w:top w:w="0" w:type="dxa"/>
            <w:bottom w:w="0" w:type="dxa"/>
          </w:tblCellMar>
        </w:tblPrEx>
        <w:tc>
          <w:tcPr>
            <w:tcW w:w="1104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7F057F27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Override</w:t>
            </w:r>
          </w:p>
          <w:p w14:paraId="10EBF47B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public boolean onTouchEvent(MotionEvent event) {                                                                   </w:t>
            </w:r>
          </w:p>
          <w:p w14:paraId="470EC928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return true;</w:t>
            </w:r>
          </w:p>
          <w:p w14:paraId="1D47DF65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}</w:t>
            </w:r>
          </w:p>
          <w:p w14:paraId="6951F3B1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07FEAA84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@Override</w:t>
            </w:r>
          </w:p>
          <w:p w14:paraId="4FE03BEE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public boolean dispatchTouchEvent(MotionEvent ev) {</w:t>
            </w:r>
          </w:p>
          <w:p w14:paraId="6867F938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77D0B86D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getParent().requestDisallowInterceptTouchEvent(true);</w:t>
            </w:r>
          </w:p>
          <w:p w14:paraId="1D401AB2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mGestureDetector.onTouchEvent(ev);</w:t>
            </w:r>
          </w:p>
          <w:p w14:paraId="3F4CE41F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03D861B7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switch (ev.getActionMasked()) {</w:t>
            </w:r>
          </w:p>
          <w:p w14:paraId="1F2964E7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case MotionEvent.ACTION_DOWN:</w:t>
            </w:r>
          </w:p>
          <w:p w14:paraId="1210A6F8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down_X = ev.getX();</w:t>
            </w:r>
          </w:p>
          <w:p w14:paraId="23E242A6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down_Y = ev.getY();</w:t>
            </w:r>
          </w:p>
          <w:p w14:paraId="3A23A9E1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slideReturnFlag = false;</w:t>
            </w:r>
          </w:p>
          <w:p w14:paraId="0538F2D6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break;</w:t>
            </w:r>
          </w:p>
          <w:p w14:paraId="74C8A3E7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case MotionEvent.ACTION_CANCEL:</w:t>
            </w:r>
          </w:p>
          <w:p w14:paraId="5044BC8B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case MotionEvent.ACTION_UP:</w:t>
            </w:r>
          </w:p>
          <w:p w14:paraId="7802026D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if (Math.abs(down_X - ev.getX()) &gt; Math.abs(down_Y - ev.getY()) &amp;&amp; !slideReturnFlag</w:t>
            </w:r>
          </w:p>
          <w:p w14:paraId="0023F8F3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    &amp;&amp; ev.getX() - down_X &gt; mDistanceGate) {</w:t>
            </w:r>
          </w:p>
          <w:p w14:paraId="7F1244BC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7AE3E4EB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 xml:space="preserve">                    // </w:t>
            </w:r>
            <w:r w:rsidRPr="0092594A">
              <w:rPr>
                <w:rFonts w:ascii="Helvetica" w:hAnsi="Helvetica" w:cs="Helvetica"/>
                <w:kern w:val="0"/>
              </w:rPr>
              <w:t>返回上个</w:t>
            </w:r>
            <w:r w:rsidRPr="0092594A">
              <w:rPr>
                <w:rFonts w:ascii="Helvetica" w:hAnsi="Helvetica" w:cs="Helvetica"/>
                <w:kern w:val="0"/>
              </w:rPr>
              <w:t>Activity</w:t>
            </w:r>
            <w:r w:rsidRPr="0092594A">
              <w:rPr>
                <w:rFonts w:ascii="Helvetica" w:hAnsi="Helvetica" w:cs="Helvetica"/>
                <w:kern w:val="0"/>
              </w:rPr>
              <w:t>，也有可能是返回上一个</w:t>
            </w:r>
            <w:r w:rsidRPr="0092594A">
              <w:rPr>
                <w:rFonts w:ascii="Helvetica" w:hAnsi="Helvetica" w:cs="Helvetica"/>
                <w:kern w:val="0"/>
              </w:rPr>
              <w:t>Fragment</w:t>
            </w:r>
          </w:p>
          <w:p w14:paraId="13D206EE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FragmentActivity mContext = null;</w:t>
            </w:r>
          </w:p>
          <w:p w14:paraId="7B60A02A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if (getContext() instanceof FragmentActivity) {</w:t>
            </w:r>
          </w:p>
          <w:p w14:paraId="44ED64F1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    mContext = (FragmentActivity)getContext();</w:t>
            </w:r>
          </w:p>
          <w:p w14:paraId="62464ACA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    FragmentManager fm = mContext.getSupportFragmentManager();</w:t>
            </w:r>
          </w:p>
          <w:p w14:paraId="3DB00E09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26174344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    if (fm.getBackStackEntryCount() &gt; 0) {</w:t>
            </w:r>
          </w:p>
          <w:p w14:paraId="657C52EE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        fm.popBackStack();</w:t>
            </w:r>
          </w:p>
          <w:p w14:paraId="6D865C62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    } else {</w:t>
            </w:r>
          </w:p>
          <w:p w14:paraId="56931955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        mContext.finish();</w:t>
            </w:r>
          </w:p>
          <w:p w14:paraId="643FA3EC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    }</w:t>
            </w:r>
          </w:p>
          <w:p w14:paraId="788090F6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}</w:t>
            </w:r>
          </w:p>
          <w:p w14:paraId="774633B6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}</w:t>
            </w:r>
          </w:p>
          <w:p w14:paraId="5B3AC12E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break;</w:t>
            </w:r>
          </w:p>
          <w:p w14:paraId="7811E97C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case MotionEvent.ACTION_MOVE:</w:t>
            </w:r>
          </w:p>
          <w:p w14:paraId="623729D7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if (Math.abs(down_X - ev.getX()) &lt; Math.abs(down_Y - ev.getY())</w:t>
            </w:r>
          </w:p>
          <w:p w14:paraId="794CF73E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    &amp;&amp; Math.abs(ev.getY() - down_Y) &gt; mDistanceGate / 2) {</w:t>
            </w:r>
          </w:p>
          <w:p w14:paraId="18B5F312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    getParent().requestDisallowInterceptTouchEvent(false);</w:t>
            </w:r>
          </w:p>
          <w:p w14:paraId="173AC299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}</w:t>
            </w:r>
          </w:p>
          <w:p w14:paraId="44481EE1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default:</w:t>
            </w:r>
          </w:p>
          <w:p w14:paraId="1DD57987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        break;</w:t>
            </w:r>
          </w:p>
          <w:p w14:paraId="21A3F714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}</w:t>
            </w:r>
          </w:p>
          <w:p w14:paraId="2A4A753C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    return super.dispatchTouchEvent(ev);</w:t>
            </w:r>
          </w:p>
          <w:p w14:paraId="058056C4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   }</w:t>
            </w:r>
          </w:p>
        </w:tc>
      </w:tr>
    </w:tbl>
    <w:p w14:paraId="74C72496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  <w:r w:rsidRPr="0092594A">
        <w:rPr>
          <w:rFonts w:ascii="Helvetica" w:hAnsi="Helvetica" w:cs="Helvetica"/>
          <w:kern w:val="0"/>
        </w:rPr>
        <w:t>    </w:t>
      </w:r>
    </w:p>
    <w:p w14:paraId="16D379B8" w14:textId="77777777" w:rsidR="00CD03D6" w:rsidRPr="0092594A" w:rsidRDefault="00CD03D6" w:rsidP="00F433E5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</w:p>
    <w:p w14:paraId="49F1389F" w14:textId="77777777" w:rsidR="00CD03D6" w:rsidRPr="0092594A" w:rsidRDefault="00CD03D6" w:rsidP="00F433E5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</w:p>
    <w:p w14:paraId="46160F1E" w14:textId="77777777" w:rsidR="00CD03D6" w:rsidRPr="0092594A" w:rsidRDefault="00CD03D6" w:rsidP="00F433E5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</w:p>
    <w:p w14:paraId="574EC631" w14:textId="77777777" w:rsidR="00CD03D6" w:rsidRPr="0092594A" w:rsidRDefault="00CD03D6" w:rsidP="00F433E5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  <w:r w:rsidRPr="0092594A">
        <w:rPr>
          <w:rFonts w:ascii="Helvetica" w:hAnsi="Helvetica" w:cs="Helvetica"/>
          <w:kern w:val="0"/>
        </w:rPr>
        <w:t>最简单的容器监听，只是把滑动时间处理，至于事件如何派发，不关心，主要用于底层没有触摸事件的容器，那么就采用容器的</w:t>
      </w:r>
      <w:r w:rsidRPr="0092594A">
        <w:rPr>
          <w:rFonts w:ascii="Helvetica" w:hAnsi="Helvetica" w:cs="Helvetica"/>
          <w:kern w:val="0"/>
        </w:rPr>
        <w:t>dispatch</w:t>
      </w:r>
      <w:r w:rsidRPr="0092594A">
        <w:rPr>
          <w:rFonts w:ascii="Helvetica" w:hAnsi="Helvetica" w:cs="Helvetica"/>
          <w:kern w:val="0"/>
        </w:rPr>
        <w:t>就行了，如果要兼容</w:t>
      </w:r>
      <w:r w:rsidRPr="0092594A">
        <w:rPr>
          <w:rFonts w:ascii="Helvetica" w:hAnsi="Helvetica" w:cs="Helvetica"/>
          <w:kern w:val="0"/>
        </w:rPr>
        <w:t>MOVE</w:t>
      </w:r>
      <w:r w:rsidRPr="0092594A">
        <w:rPr>
          <w:rFonts w:ascii="Helvetica" w:hAnsi="Helvetica" w:cs="Helvetica"/>
          <w:kern w:val="0"/>
        </w:rPr>
        <w:t>，则注意要合理屏蔽。拦截也要滑动一段距离后拦截。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40"/>
      </w:tblGrid>
      <w:tr w:rsidR="00CD03D6" w:rsidRPr="0092594A" w14:paraId="09DD0307" w14:textId="77777777">
        <w:tblPrEx>
          <w:tblCellMar>
            <w:top w:w="0" w:type="dxa"/>
            <w:bottom w:w="0" w:type="dxa"/>
          </w:tblCellMar>
        </w:tblPrEx>
        <w:tc>
          <w:tcPr>
            <w:tcW w:w="814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04162CE8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61C5715C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1</w:t>
            </w:r>
            <w:r w:rsidRPr="0092594A">
              <w:rPr>
                <w:rFonts w:ascii="Helvetica" w:hAnsi="Helvetica" w:cs="Helvetica"/>
                <w:kern w:val="0"/>
              </w:rPr>
              <w:t>、回滑监听</w:t>
            </w:r>
          </w:p>
          <w:p w14:paraId="6E9AAF49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3F436DB1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2</w:t>
            </w:r>
            <w:r w:rsidRPr="0092594A">
              <w:rPr>
                <w:rFonts w:ascii="Helvetica" w:hAnsi="Helvetica" w:cs="Helvetica"/>
                <w:kern w:val="0"/>
              </w:rPr>
              <w:t>、注意</w:t>
            </w:r>
            <w:r w:rsidRPr="0092594A">
              <w:rPr>
                <w:rFonts w:ascii="Helvetica" w:hAnsi="Helvetica" w:cs="Helvetica"/>
                <w:kern w:val="0"/>
              </w:rPr>
              <w:t> </w:t>
            </w:r>
            <w:r w:rsidRPr="0092594A">
              <w:rPr>
                <w:rFonts w:ascii="Helvetica" w:hAnsi="Helvetica" w:cs="Helvetica"/>
                <w:kern w:val="0"/>
              </w:rPr>
              <w:t>在</w:t>
            </w:r>
            <w:r w:rsidRPr="0092594A">
              <w:rPr>
                <w:rFonts w:ascii="Helvetica" w:hAnsi="Helvetica" w:cs="Helvetica"/>
                <w:kern w:val="0"/>
              </w:rPr>
              <w:t>dispatch</w:t>
            </w:r>
            <w:r w:rsidRPr="0092594A">
              <w:rPr>
                <w:rFonts w:ascii="Helvetica" w:hAnsi="Helvetica" w:cs="Helvetica"/>
                <w:kern w:val="0"/>
              </w:rPr>
              <w:t>的时候记录位置</w:t>
            </w:r>
          </w:p>
          <w:p w14:paraId="18D407FA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6586C42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1942D22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ab/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ab/>
                    <w:t>case MotionEvent.ACTION_DOWN:</w:t>
                  </w:r>
                </w:p>
                <w:p w14:paraId="3384A47E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down_X = ev.getX();</w:t>
                  </w:r>
                </w:p>
                <w:p w14:paraId="02A7417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down_Y = ev.getY();</w:t>
                  </w:r>
                </w:p>
              </w:tc>
            </w:tr>
          </w:tbl>
          <w:p w14:paraId="7E1FCACF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24B45259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处理方式：</w:t>
            </w:r>
            <w:r w:rsidRPr="0092594A">
              <w:rPr>
                <w:rFonts w:ascii="Helvetica" w:hAnsi="Helvetica" w:cs="Helvetica"/>
                <w:kern w:val="0"/>
              </w:rPr>
              <w:t>dispatch</w:t>
            </w:r>
            <w:r w:rsidRPr="0092594A">
              <w:rPr>
                <w:rFonts w:ascii="Helvetica" w:hAnsi="Helvetica" w:cs="Helvetica"/>
                <w:kern w:val="0"/>
              </w:rPr>
              <w:t>不要屏蔽，注意发给底层，但是，如何保证</w:t>
            </w:r>
            <w:r w:rsidRPr="0092594A">
              <w:rPr>
                <w:rFonts w:ascii="Helvetica" w:hAnsi="Helvetica" w:cs="Helvetica"/>
                <w:kern w:val="0"/>
              </w:rPr>
              <w:t>dispatchTouchEvent</w:t>
            </w:r>
            <w:r w:rsidRPr="0092594A">
              <w:rPr>
                <w:rFonts w:ascii="Helvetica" w:hAnsi="Helvetica" w:cs="Helvetica"/>
                <w:kern w:val="0"/>
              </w:rPr>
              <w:t>发过来呢？，注意</w:t>
            </w:r>
            <w:r w:rsidRPr="0092594A">
              <w:rPr>
                <w:rFonts w:ascii="Helvetica" w:hAnsi="Helvetica" w:cs="Helvetica"/>
                <w:kern w:val="0"/>
              </w:rPr>
              <w:t>onTouch</w:t>
            </w:r>
            <w:r w:rsidRPr="0092594A">
              <w:rPr>
                <w:rFonts w:ascii="Helvetica" w:hAnsi="Helvetica" w:cs="Helvetica"/>
                <w:kern w:val="0"/>
              </w:rPr>
              <w:t>与</w:t>
            </w:r>
            <w:r w:rsidRPr="0092594A">
              <w:rPr>
                <w:rFonts w:ascii="Helvetica" w:hAnsi="Helvetica" w:cs="Helvetica"/>
                <w:kern w:val="0"/>
              </w:rPr>
              <w:t>requestDisallowInterceptTouchEvent</w:t>
            </w:r>
            <w:r w:rsidRPr="0092594A">
              <w:rPr>
                <w:rFonts w:ascii="Helvetica" w:hAnsi="Helvetica" w:cs="Helvetica"/>
                <w:kern w:val="0"/>
              </w:rPr>
              <w:t>的配合使用。</w:t>
            </w:r>
          </w:p>
          <w:p w14:paraId="34C7F095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3AFA57A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75654C3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@Override</w:t>
                  </w:r>
                </w:p>
                <w:p w14:paraId="4A29836A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public boolean dispatchTouchEvent(MotionEvent ev) {</w:t>
                  </w:r>
                </w:p>
                <w:p w14:paraId="35A3649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  <w:p w14:paraId="58567142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mGestureDetector.onTouchEvent(ev);</w:t>
                  </w:r>
                </w:p>
                <w:p w14:paraId="0743D59C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  <w:p w14:paraId="506672F9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switch (ev.getActionMasked()) {</w:t>
                  </w:r>
                </w:p>
                <w:p w14:paraId="0555A83B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case MotionEvent.ACTION_DOWN:</w:t>
                  </w:r>
                </w:p>
                <w:p w14:paraId="422396E1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down_X = ev.getX();</w:t>
                  </w:r>
                </w:p>
                <w:p w14:paraId="6A601F7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down_Y = ev.getY();</w:t>
                  </w:r>
                </w:p>
                <w:p w14:paraId="04A3D70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slideReturnFlag = false;</w:t>
                  </w:r>
                </w:p>
                <w:p w14:paraId="1C7CBCE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break;</w:t>
                  </w:r>
                </w:p>
                <w:p w14:paraId="78679479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case MotionEvent.ACTION_CANCEL:</w:t>
                  </w:r>
                </w:p>
                <w:p w14:paraId="38B7ECC1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case MotionEvent.ACTION_UP:</w:t>
                  </w:r>
                </w:p>
                <w:p w14:paraId="03027944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                if (Math.abs(down_X - ev.getX()) &gt; Math.abs(down_Y - ev.getY()) 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ab/>
                    <w:t> &amp;&amp; !slideReturnFlag  &amp;&amp; ev.getX() - down_X &gt; mDistanceGate) {</w:t>
                  </w:r>
                </w:p>
                <w:p w14:paraId="10F2CE51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  <w:p w14:paraId="4DE1BE23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                    // 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返回上个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Activity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，也有可能是返回上一个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Fragment</w:t>
                  </w:r>
                </w:p>
                <w:p w14:paraId="684824D9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FragmentActivity mContext = null;</w:t>
                  </w:r>
                </w:p>
                <w:p w14:paraId="32BA746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if (getContext() instanceof FragmentActivity) {</w:t>
                  </w:r>
                </w:p>
                <w:p w14:paraId="36101F2F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mContext = (FragmentActivity)getContext();</w:t>
                  </w:r>
                </w:p>
                <w:p w14:paraId="23891568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                        FragmentManager fm = 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ab/>
                    <w:t>     </w:t>
                  </w:r>
                </w:p>
                <w:p w14:paraId="5D070D9F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                           mContext.getSupportFragmentManager();</w:t>
                  </w:r>
                </w:p>
                <w:p w14:paraId="72A27A9B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  <w:p w14:paraId="5E46711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if (fm.getBackStackEntryCount() &gt; 0) {</w:t>
                  </w:r>
                </w:p>
                <w:p w14:paraId="4F6D3EAB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    fm.popBackStack();</w:t>
                  </w:r>
                </w:p>
                <w:p w14:paraId="2D0A129E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} else {</w:t>
                  </w:r>
                </w:p>
                <w:p w14:paraId="767911D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    mContext.finish();</w:t>
                  </w:r>
                </w:p>
                <w:p w14:paraId="1DAE21CD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} } }</w:t>
                  </w:r>
                </w:p>
                <w:p w14:paraId="3C536E0B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break;</w:t>
                  </w:r>
                </w:p>
                <w:p w14:paraId="67B17B27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default:</w:t>
                  </w:r>
                </w:p>
                <w:p w14:paraId="1ECE7B3C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break; }</w:t>
                  </w:r>
                </w:p>
                <w:p w14:paraId="725A6E22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return super.dispatchTouchEvent(ev); }</w:t>
                  </w:r>
                </w:p>
                <w:p w14:paraId="123FF72E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</w:tc>
            </w:tr>
          </w:tbl>
          <w:p w14:paraId="3102A25A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4D1B1F00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只要</w:t>
            </w:r>
            <w:r w:rsidRPr="0092594A">
              <w:rPr>
                <w:rFonts w:ascii="Helvetica" w:hAnsi="Helvetica" w:cs="Helvetica"/>
                <w:kern w:val="0"/>
              </w:rPr>
              <w:t>dispatch</w:t>
            </w:r>
            <w:r w:rsidRPr="0092594A">
              <w:rPr>
                <w:rFonts w:ascii="Helvetica" w:hAnsi="Helvetica" w:cs="Helvetica"/>
                <w:kern w:val="0"/>
              </w:rPr>
              <w:t>返回</w:t>
            </w:r>
            <w:r w:rsidRPr="0092594A">
              <w:rPr>
                <w:rFonts w:ascii="Helvetica" w:hAnsi="Helvetica" w:cs="Helvetica"/>
                <w:kern w:val="0"/>
              </w:rPr>
              <w:t>true</w:t>
            </w:r>
            <w:r w:rsidRPr="0092594A">
              <w:rPr>
                <w:rFonts w:ascii="Helvetica" w:hAnsi="Helvetica" w:cs="Helvetica"/>
                <w:kern w:val="0"/>
              </w:rPr>
              <w:t>，事件就会一直下传，</w:t>
            </w:r>
            <w:r w:rsidRPr="0092594A">
              <w:rPr>
                <w:rFonts w:ascii="Helvetica" w:hAnsi="Helvetica" w:cs="Helvetica"/>
                <w:kern w:val="0"/>
              </w:rPr>
              <w:t>dispatch</w:t>
            </w:r>
            <w:r w:rsidRPr="0092594A">
              <w:rPr>
                <w:rFonts w:ascii="Helvetica" w:hAnsi="Helvetica" w:cs="Helvetica"/>
                <w:kern w:val="0"/>
              </w:rPr>
              <w:t>可以算作深度的度量，并且注意必须</w:t>
            </w:r>
            <w:r w:rsidRPr="0092594A">
              <w:rPr>
                <w:rFonts w:ascii="Helvetica" w:hAnsi="Helvetica" w:cs="Helvetica"/>
                <w:kern w:val="0"/>
              </w:rPr>
              <w:t>Down</w:t>
            </w:r>
            <w:r w:rsidRPr="0092594A">
              <w:rPr>
                <w:rFonts w:ascii="Helvetica" w:hAnsi="Helvetica" w:cs="Helvetica"/>
                <w:kern w:val="0"/>
              </w:rPr>
              <w:t>事件的时候，返回的的</w:t>
            </w:r>
            <w:r w:rsidRPr="0092594A">
              <w:rPr>
                <w:rFonts w:ascii="Helvetica" w:hAnsi="Helvetica" w:cs="Helvetica"/>
                <w:kern w:val="0"/>
              </w:rPr>
              <w:t>True</w:t>
            </w:r>
            <w:r w:rsidRPr="0092594A">
              <w:rPr>
                <w:rFonts w:ascii="Helvetica" w:hAnsi="Helvetica" w:cs="Helvetica"/>
                <w:kern w:val="0"/>
              </w:rPr>
              <w:t>才可以，并且如果下层不消费，本层的</w:t>
            </w:r>
            <w:r w:rsidRPr="0092594A">
              <w:rPr>
                <w:rFonts w:ascii="Helvetica" w:hAnsi="Helvetica" w:cs="Helvetica"/>
                <w:kern w:val="0"/>
              </w:rPr>
              <w:t>onTouch</w:t>
            </w:r>
            <w:r w:rsidRPr="0092594A">
              <w:rPr>
                <w:rFonts w:ascii="Helvetica" w:hAnsi="Helvetica" w:cs="Helvetica"/>
                <w:kern w:val="0"/>
              </w:rPr>
              <w:t>就一定会执行，无论消费与否</w:t>
            </w:r>
          </w:p>
          <w:p w14:paraId="248127B5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</w:tc>
      </w:tr>
    </w:tbl>
    <w:p w14:paraId="7EC9E6D3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22A93134" w14:textId="77777777" w:rsidR="00CD03D6" w:rsidRPr="0092594A" w:rsidRDefault="00CD03D6" w:rsidP="00F433E5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  <w:r w:rsidRPr="0092594A">
        <w:rPr>
          <w:rFonts w:ascii="Helvetica" w:hAnsi="Helvetica" w:cs="Helvetica"/>
          <w:kern w:val="0"/>
        </w:rPr>
        <w:t xml:space="preserve">SlideOffLinearLayout </w:t>
      </w:r>
      <w:r w:rsidRPr="0092594A">
        <w:rPr>
          <w:rFonts w:ascii="Helvetica" w:hAnsi="Helvetica" w:cs="Helvetica"/>
          <w:kern w:val="0"/>
        </w:rPr>
        <w:t>容器级别的监听，合理的</w:t>
      </w:r>
      <w:r w:rsidRPr="0092594A">
        <w:rPr>
          <w:rFonts w:ascii="Helvetica" w:hAnsi="Helvetica" w:cs="Helvetica"/>
          <w:kern w:val="0"/>
        </w:rPr>
        <w:t>Intercept</w:t>
      </w:r>
      <w:r w:rsidRPr="0092594A">
        <w:rPr>
          <w:rFonts w:ascii="Helvetica" w:hAnsi="Helvetica" w:cs="Helvetica"/>
          <w:kern w:val="0"/>
        </w:rPr>
        <w:t>，注意</w:t>
      </w:r>
      <w:r w:rsidRPr="0092594A">
        <w:rPr>
          <w:rFonts w:ascii="Helvetica" w:hAnsi="Helvetica" w:cs="Helvetica"/>
          <w:kern w:val="0"/>
        </w:rPr>
        <w:t>Candle</w:t>
      </w:r>
      <w:r w:rsidRPr="0092594A">
        <w:rPr>
          <w:rFonts w:ascii="Helvetica" w:hAnsi="Helvetica" w:cs="Helvetica"/>
          <w:kern w:val="0"/>
        </w:rPr>
        <w:t>的处理，被其他</w:t>
      </w:r>
      <w:r w:rsidRPr="0092594A">
        <w:rPr>
          <w:rFonts w:ascii="Helvetica" w:hAnsi="Helvetica" w:cs="Helvetica"/>
          <w:kern w:val="0"/>
        </w:rPr>
        <w:t>View</w:t>
      </w:r>
      <w:r w:rsidRPr="0092594A">
        <w:rPr>
          <w:rFonts w:ascii="Helvetica" w:hAnsi="Helvetica" w:cs="Helvetica"/>
          <w:kern w:val="0"/>
        </w:rPr>
        <w:t>拦截时候，自己要处理，</w:t>
      </w:r>
      <w:r w:rsidRPr="0092594A">
        <w:rPr>
          <w:rFonts w:ascii="Helvetica" w:hAnsi="Helvetica" w:cs="Helvetica"/>
          <w:kern w:val="0"/>
        </w:rPr>
        <w:t>Cancle</w:t>
      </w:r>
      <w:r w:rsidRPr="0092594A">
        <w:rPr>
          <w:rFonts w:ascii="Helvetica" w:hAnsi="Helvetica" w:cs="Helvetica"/>
          <w:kern w:val="0"/>
        </w:rPr>
        <w:t>不要直接等于</w:t>
      </w:r>
      <w:r w:rsidRPr="0092594A">
        <w:rPr>
          <w:rFonts w:ascii="Helvetica" w:hAnsi="Helvetica" w:cs="Helvetica"/>
          <w:kern w:val="0"/>
        </w:rPr>
        <w:t>Up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0"/>
      </w:tblGrid>
      <w:tr w:rsidR="00CD03D6" w:rsidRPr="0092594A" w14:paraId="52DA64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4FD157CE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与上面的不同，如何处理拦截，主要是为了防止底层存在点击事件的拖动时变色的问题。</w:t>
            </w:r>
            <w:r w:rsidRPr="0092594A">
              <w:rPr>
                <w:rFonts w:ascii="Helvetica" w:hAnsi="Helvetica" w:cs="Helvetica"/>
                <w:kern w:val="0"/>
              </w:rPr>
              <w:t> 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52DA64E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2D22515B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@Override  public boolean onInterceptTouchEvent(MotionEvent ev) { </w:t>
                  </w:r>
                </w:p>
                <w:p w14:paraId="1897C988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         if (ev.getActionMasked() == MotionEvent.ACTION_MOVE &amp;&amp; Math.abs(down_X - ev.getX()) &gt; 20)             return true;         return super.onInterceptTouchEvent(ev);     }</w:t>
                  </w:r>
                </w:p>
              </w:tc>
            </w:tr>
          </w:tbl>
          <w:p w14:paraId="36914FB2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52DA64E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Before w:val="2"/>
                <w:gridAfter w:val="-1"/>
              </w:trPr>
              <w:tc>
                <w:tcPr>
                  <w:tcW w:w="8140" w:type="dxa"/>
                  <w:gridSpan w:val="0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7FAB257E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 Cancle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的处理</w:t>
                  </w:r>
                </w:p>
              </w:tc>
            </w:tr>
            <w:tr w:rsidR="00CD03D6" w:rsidRPr="0092594A" w14:paraId="52DA64E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Before w:val="2"/>
                <w:gridAfter w:val="-1"/>
              </w:trPr>
              <w:tc>
                <w:tcPr>
                  <w:tcW w:w="8140" w:type="dxa"/>
                  <w:gridSpan w:val="0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65877F6D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    // ACTION_CANCEL 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嵌套如其他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scrowView 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可能屏蔽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     @Override     public boolean onTouchEvent(MotionEvent ev) { </w:t>
                  </w:r>
                </w:p>
                <w:p w14:paraId="1A305CDB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         switch (ev.getActionMasked()) {             case MotionEvent.ACTION_DOWN: </w:t>
                  </w:r>
                </w:p>
                <w:p w14:paraId="4C66F262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                 return true;             case MotionEvent.ACTION_CANCEL:                 return true;             case MotionEvent.ACTION_UP:                 if (Math.abs(down_X - ev.getX()) &gt; Math.abs(down_Y - ev.getY()) &amp;&amp; !slideReturnFlag                         &amp;&amp; ev.getX() - down_X &gt; mDistanceGate) </w:t>
                  </w:r>
                </w:p>
              </w:tc>
            </w:tr>
          </w:tbl>
          <w:p w14:paraId="1645E3FA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52DA64E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Before w:val="2"/>
                <w:gridAfter w:val="-1"/>
              </w:trPr>
              <w:tc>
                <w:tcPr>
                  <w:tcW w:w="8140" w:type="dxa"/>
                  <w:gridSpan w:val="0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12479C6E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 </w:t>
                  </w:r>
                </w:p>
              </w:tc>
            </w:tr>
          </w:tbl>
        </w:tc>
      </w:tr>
    </w:tbl>
    <w:p w14:paraId="1F5DE2C3" w14:textId="77777777" w:rsidR="00CD03D6" w:rsidRPr="0092594A" w:rsidRDefault="00CD03D6" w:rsidP="00F433E5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  <w:r w:rsidRPr="0092594A">
        <w:rPr>
          <w:rFonts w:ascii="Helvetica" w:hAnsi="Helvetica" w:cs="Helvetica"/>
          <w:kern w:val="0"/>
        </w:rPr>
        <w:t>  </w:t>
      </w:r>
      <w:r w:rsidRPr="0092594A">
        <w:rPr>
          <w:rFonts w:ascii="Helvetica" w:hAnsi="Helvetica" w:cs="Helvetica"/>
          <w:kern w:val="0"/>
        </w:rPr>
        <w:t>水平滑动的</w:t>
      </w:r>
      <w:r w:rsidRPr="0092594A">
        <w:rPr>
          <w:rFonts w:ascii="Helvetica" w:hAnsi="Helvetica" w:cs="Helvetica"/>
          <w:kern w:val="0"/>
        </w:rPr>
        <w:t>ScrollView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40"/>
      </w:tblGrid>
      <w:tr w:rsidR="00CD03D6" w:rsidRPr="0092594A" w14:paraId="74E997A9" w14:textId="77777777">
        <w:tblPrEx>
          <w:tblCellMar>
            <w:top w:w="0" w:type="dxa"/>
            <w:bottom w:w="0" w:type="dxa"/>
          </w:tblCellMar>
        </w:tblPrEx>
        <w:tc>
          <w:tcPr>
            <w:tcW w:w="814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6FD11B71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1</w:t>
            </w:r>
            <w:r w:rsidRPr="0092594A">
              <w:rPr>
                <w:rFonts w:ascii="Helvetica" w:hAnsi="Helvetica" w:cs="Helvetica"/>
                <w:kern w:val="0"/>
              </w:rPr>
              <w:t>、有时候为了防止上层屏蔽事件，或者说，一旦接触我们自定义的控件，那么就不许屏蔽，不过也要</w:t>
            </w:r>
            <w:r w:rsidRPr="0092594A">
              <w:rPr>
                <w:rFonts w:ascii="Helvetica" w:hAnsi="Helvetica" w:cs="Helvetica"/>
                <w:kern w:val="0"/>
              </w:rPr>
              <w:t>  case MotionEvent.ACTION_MOVE:</w:t>
            </w:r>
            <w:r w:rsidRPr="0092594A">
              <w:rPr>
                <w:rFonts w:ascii="Helvetica" w:hAnsi="Helvetica" w:cs="Helvetica"/>
                <w:kern w:val="0"/>
              </w:rPr>
              <w:t>在满足条件的时候，允许屏蔽，</w:t>
            </w:r>
            <w:r w:rsidRPr="0092594A">
              <w:rPr>
                <w:rFonts w:ascii="Helvetica" w:hAnsi="Helvetica" w:cs="Helvetica"/>
                <w:kern w:val="0"/>
              </w:rPr>
              <w:t>scrow</w:t>
            </w:r>
            <w:r w:rsidRPr="0092594A">
              <w:rPr>
                <w:rFonts w:ascii="Helvetica" w:hAnsi="Helvetica" w:cs="Helvetica"/>
                <w:kern w:val="0"/>
              </w:rPr>
              <w:t>的相互嵌套。</w:t>
            </w:r>
            <w:r w:rsidRPr="0092594A">
              <w:rPr>
                <w:rFonts w:ascii="Helvetica" w:hAnsi="Helvetica" w:cs="Helvetica"/>
                <w:kern w:val="0"/>
              </w:rPr>
              <w:t> 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55520195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4416BEA1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@Override     public boolean dispatchTouchEvent(MotionEvent ev) { </w:t>
                  </w:r>
                </w:p>
                <w:p w14:paraId="379BF4A4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         getParent().requestDisallowInterceptTouchEvent(true);         mGestureDetector.onTouchEvent(ev); </w:t>
                  </w:r>
                </w:p>
                <w:p w14:paraId="7504FC5C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         switch (ev.getActionMasked()) {             case MotionEvent.ACTION_DOWN:                 slideReturnFlag = false;                 down_X = ev.getX();                 down_Y = ev.getY();                 oldScrollX = getScrollX();                 break;             case MotionEvent.ACTION_UP:                 if (Math.abs(down_X - ev.getX()) &gt; Math.abs(down_Y - ev.getY())                         &amp;&amp; ev.getX() - down_X &gt; mDistanceGate &amp;&amp; !slideReturnFlag                         &amp;&amp; oldScrollX == 0) {                     // 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返回上个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Activity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，也有可能是返回上一个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Fragment                     FragmentActivity mContext = null;                     if (getContext() instanceof FragmentActivity) {                         mContext = (FragmentActivity)getContext();                         FragmentManager fm = mContext.getSupportFragmentManager(); </w:t>
                  </w:r>
                </w:p>
                <w:p w14:paraId="5B524BE2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                         if (fm.getBackStackEntryCount() &gt; 0) {                             fm.popBackStack();                         } else {                             mContext.finish();                         }                     }                 }                 break;             case MotionEvent.ACTION_MOVE:                 if (Math.abs(down_X - ev.getX()) &lt; Math.abs(down_Y - ev.getY())                         &amp;&amp; Math.abs(ev.getY() - down_Y) &gt; mDistanceGate / 2) {                     getParent().requestDisallowInterceptTouchEvent(false);                 }             default:                 break;         } </w:t>
                  </w:r>
                </w:p>
                <w:p w14:paraId="7F35FDAE" w14:textId="77777777" w:rsidR="00CD03D6" w:rsidRPr="0092594A" w:rsidRDefault="00CD03D6" w:rsidP="00F433E5">
                  <w:pPr>
                    <w:widowControl/>
                    <w:numPr>
                      <w:ilvl w:val="0"/>
                      <w:numId w:val="5"/>
                    </w:numPr>
                    <w:tabs>
                      <w:tab w:val="left" w:pos="220"/>
                      <w:tab w:val="left" w:pos="720"/>
                    </w:tabs>
                    <w:autoSpaceDE w:val="0"/>
                    <w:autoSpaceDN w:val="0"/>
                    <w:adjustRightInd w:val="0"/>
                    <w:spacing w:line="300" w:lineRule="auto"/>
                    <w:ind w:hanging="720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         return super.dispatchTouchEvent(ev);     }</w:t>
                  </w:r>
                </w:p>
              </w:tc>
            </w:tr>
          </w:tbl>
          <w:p w14:paraId="46139742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</w:t>
            </w:r>
          </w:p>
          <w:p w14:paraId="789E888E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</w:p>
        </w:tc>
      </w:tr>
    </w:tbl>
    <w:p w14:paraId="406C13C6" w14:textId="77777777" w:rsidR="00CD03D6" w:rsidRPr="0092594A" w:rsidRDefault="00CD03D6" w:rsidP="00F433E5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  <w:r w:rsidRPr="0092594A">
        <w:rPr>
          <w:rFonts w:ascii="Helvetica" w:hAnsi="Helvetica" w:cs="Helvetica"/>
          <w:kern w:val="0"/>
        </w:rPr>
        <w:t>垂直滚动的</w:t>
      </w:r>
      <w:r w:rsidRPr="0092594A">
        <w:rPr>
          <w:rFonts w:ascii="Helvetica" w:hAnsi="Helvetica" w:cs="Helvetica"/>
          <w:kern w:val="0"/>
        </w:rPr>
        <w:t>ScrollView</w:t>
      </w:r>
      <w:r w:rsidRPr="0092594A">
        <w:rPr>
          <w:rFonts w:ascii="Helvetica" w:hAnsi="Helvetica" w:cs="Helvetica"/>
          <w:kern w:val="0"/>
        </w:rPr>
        <w:t>防止过早屏蔽，重写拦截函数</w:t>
      </w:r>
      <w:r w:rsidRPr="0092594A">
        <w:rPr>
          <w:rFonts w:ascii="Helvetica" w:hAnsi="Helvetica" w:cs="Helvetica"/>
          <w:kern w:val="0"/>
        </w:rPr>
        <w:t>onInterceptTouchEvent</w:t>
      </w:r>
      <w:r w:rsidRPr="0092594A">
        <w:rPr>
          <w:rFonts w:ascii="Helvetica" w:hAnsi="Helvetica" w:cs="Helvetica"/>
          <w:kern w:val="0"/>
        </w:rPr>
        <w:t>，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00"/>
      </w:tblGrid>
      <w:tr w:rsidR="00CD03D6" w:rsidRPr="0092594A" w14:paraId="3747A449" w14:textId="77777777">
        <w:tblPrEx>
          <w:tblCellMar>
            <w:top w:w="0" w:type="dxa"/>
            <w:bottom w:w="0" w:type="dxa"/>
          </w:tblCellMar>
        </w:tblPrEx>
        <w:tc>
          <w:tcPr>
            <w:tcW w:w="115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0D3F63A2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</w:p>
          <w:p w14:paraId="53DDE304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 xml:space="preserve"> /**  * @author lishang  * </w:t>
            </w:r>
            <w:r w:rsidRPr="0092594A">
              <w:rPr>
                <w:rFonts w:ascii="Helvetica" w:hAnsi="Helvetica" w:cs="Helvetica"/>
                <w:kern w:val="0"/>
              </w:rPr>
              <w:t>目的：防止</w:t>
            </w:r>
            <w:r w:rsidRPr="0092594A">
              <w:rPr>
                <w:rFonts w:ascii="Helvetica" w:hAnsi="Helvetica" w:cs="Helvetica"/>
                <w:kern w:val="0"/>
              </w:rPr>
              <w:t>ScrollView</w:t>
            </w:r>
            <w:r w:rsidRPr="0092594A">
              <w:rPr>
                <w:rFonts w:ascii="Helvetica" w:hAnsi="Helvetica" w:cs="Helvetica"/>
                <w:kern w:val="0"/>
              </w:rPr>
              <w:t>过早的屏蔽操作，导致滑动不好用</w:t>
            </w:r>
            <w:r w:rsidRPr="0092594A">
              <w:rPr>
                <w:rFonts w:ascii="Helvetica" w:hAnsi="Helvetica" w:cs="Helvetica"/>
                <w:kern w:val="0"/>
              </w:rPr>
              <w:t>  *  */ public class ScrollViewWithoutInter extends ScrollView { </w:t>
            </w:r>
          </w:p>
          <w:p w14:paraId="025AEDE5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     private float down_X, down_Y;          public ScrollViewWithoutInter(Context context) {         super(context);     } </w:t>
            </w:r>
          </w:p>
          <w:p w14:paraId="75650AB5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     public ScrollViewWithoutInter(Context context, AttributeSet attrs) {         super(context, attrs);     } </w:t>
            </w:r>
          </w:p>
          <w:p w14:paraId="4058BB84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     public ScrollViewWithoutInter(Context context, AttributeSet attrs, int defStyle) {         super(context, attrs, defStyle);     } </w:t>
            </w:r>
          </w:p>
          <w:p w14:paraId="271E87CD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     private void init(Context context) {     } </w:t>
            </w:r>
          </w:p>
          <w:p w14:paraId="594C9CF0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     @Override     public boolean onTouchEvent(MotionEvent ev) {         return super.onTouchEvent(ev);     } </w:t>
            </w:r>
          </w:p>
          <w:p w14:paraId="6B2D7861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 xml:space="preserve">     @Override     public boolean onInterceptTouchEvent(MotionEvent ev) {         if (Math.abs(ev.getY() - down_Y) &lt; </w:t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ab/>
            </w:r>
            <w:r w:rsidRPr="0092594A">
              <w:rPr>
                <w:rFonts w:ascii="Helvetica" w:hAnsi="Helvetica" w:cs="Helvetica"/>
                <w:kern w:val="0"/>
              </w:rPr>
              <w:tab/>
              <w:t> getResources().getDimensionPixelSize(R.dimen.slide_gesture_vertical_gate)) {             super.onInterceptTouchEvent(ev);             return false;         }         return super.onInterceptTouchEvent(ev);     } </w:t>
            </w:r>
          </w:p>
          <w:p w14:paraId="4A700F3C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     @Override     public boolean dispatchTouchEvent(MotionEvent ev) { </w:t>
            </w:r>
          </w:p>
          <w:p w14:paraId="48053D26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         switch (ev.getAction()) {         case MotionEvent.ACTION_DOWN:             down_X = ev.getX();             down_Y = ev.getY();             break;         case MotionEvent.ACTION_CANCEL:             break;         case MotionEvent.ACTION_UP:             break;         default:             break;         }         return super.dispatchTouchEvent(ev);     } </w:t>
            </w:r>
          </w:p>
          <w:p w14:paraId="0C07B82B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     private float getDistance(float distanceX, float distanceY) { </w:t>
            </w:r>
          </w:p>
          <w:p w14:paraId="1F31098A" w14:textId="77777777" w:rsidR="00CD03D6" w:rsidRPr="0092594A" w:rsidRDefault="00CD03D6" w:rsidP="00F433E5">
            <w:pPr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hanging="720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         return (float) Math.sqrt(distanceX * distanceX + distanceY * distanceY);     }}  </w:t>
            </w:r>
          </w:p>
        </w:tc>
      </w:tr>
    </w:tbl>
    <w:p w14:paraId="5276645A" w14:textId="77777777" w:rsidR="00CD03D6" w:rsidRPr="0092594A" w:rsidRDefault="00CD03D6" w:rsidP="00F433E5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</w:p>
    <w:p w14:paraId="22F4B6C0" w14:textId="77777777" w:rsidR="00CD03D6" w:rsidRPr="0092594A" w:rsidRDefault="00CD03D6" w:rsidP="00F433E5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  <w:r w:rsidRPr="0092594A">
        <w:rPr>
          <w:rFonts w:ascii="Helvetica" w:hAnsi="Helvetica" w:cs="Helvetica"/>
          <w:kern w:val="0"/>
        </w:rPr>
        <w:t>getParent().requestDisallowInterceptTouchEvent(boolean flag)</w:t>
      </w:r>
      <w:r w:rsidRPr="0092594A">
        <w:rPr>
          <w:rFonts w:ascii="Helvetica" w:hAnsi="Helvetica" w:cs="Helvetica"/>
          <w:kern w:val="0"/>
        </w:rPr>
        <w:t>使用注意事项</w:t>
      </w:r>
    </w:p>
    <w:p w14:paraId="2113A65D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40"/>
      </w:tblGrid>
      <w:tr w:rsidR="00CD03D6" w:rsidRPr="0092594A" w14:paraId="75B58925" w14:textId="77777777">
        <w:tblPrEx>
          <w:tblCellMar>
            <w:top w:w="0" w:type="dxa"/>
            <w:bottom w:w="0" w:type="dxa"/>
          </w:tblCellMar>
        </w:tblPrEx>
        <w:tc>
          <w:tcPr>
            <w:tcW w:w="814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09E2039F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1</w:t>
            </w:r>
            <w:r w:rsidRPr="0092594A">
              <w:rPr>
                <w:rFonts w:ascii="Helvetica" w:hAnsi="Helvetica" w:cs="Helvetica"/>
                <w:kern w:val="0"/>
              </w:rPr>
              <w:t>、及时关闭，及时打开</w:t>
            </w:r>
          </w:p>
          <w:p w14:paraId="3EB1A954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40B9C8B1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2</w:t>
            </w:r>
            <w:r w:rsidRPr="0092594A">
              <w:rPr>
                <w:rFonts w:ascii="Helvetica" w:hAnsi="Helvetica" w:cs="Helvetica"/>
                <w:kern w:val="0"/>
              </w:rPr>
              <w:t>、不是万能的，主要用来保证</w:t>
            </w:r>
            <w:r w:rsidRPr="0092594A">
              <w:rPr>
                <w:rFonts w:ascii="Helvetica" w:hAnsi="Helvetica" w:cs="Helvetica"/>
                <w:kern w:val="0"/>
              </w:rPr>
              <w:t>move</w:t>
            </w:r>
            <w:r w:rsidRPr="0092594A">
              <w:rPr>
                <w:rFonts w:ascii="Helvetica" w:hAnsi="Helvetica" w:cs="Helvetica"/>
                <w:kern w:val="0"/>
              </w:rPr>
              <w:t>不被屏蔽</w:t>
            </w:r>
          </w:p>
          <w:p w14:paraId="32550B96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65988DC3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03AA58CE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@Override</w:t>
                  </w:r>
                </w:p>
                <w:p w14:paraId="391D8C1C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public boolean dispatchTouchEvent(MotionEvent ev) {</w:t>
                  </w:r>
                </w:p>
                <w:p w14:paraId="3D94EDA2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 getParent().requestDisallowInterceptTouchEvent(true);</w:t>
                  </w:r>
                </w:p>
                <w:p w14:paraId="156D2311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boolean ret = super.dispatchTouchEvent(ev);</w:t>
                  </w:r>
                </w:p>
                <w:p w14:paraId="16E6F408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Log.v("lishang", "hello" + ret);</w:t>
                  </w:r>
                </w:p>
                <w:p w14:paraId="352C9ADE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return ret; </w:t>
                  </w:r>
                </w:p>
                <w:p w14:paraId="0B3E06D3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        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如果这里返回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false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>，那么事件还是传不下来。</w:t>
                  </w:r>
                </w:p>
              </w:tc>
            </w:tr>
          </w:tbl>
          <w:p w14:paraId="28836C20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54D7CBE2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 </w:t>
            </w:r>
          </w:p>
        </w:tc>
      </w:tr>
    </w:tbl>
    <w:p w14:paraId="505B4DCC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59C4609A" w14:textId="77777777" w:rsidR="00CD03D6" w:rsidRPr="0092594A" w:rsidRDefault="00CD03D6" w:rsidP="00F433E5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left"/>
        <w:rPr>
          <w:rFonts w:ascii="Helvetica" w:hAnsi="Helvetica" w:cs="Helvetica"/>
          <w:kern w:val="0"/>
        </w:rPr>
      </w:pPr>
      <w:r w:rsidRPr="0092594A">
        <w:rPr>
          <w:rFonts w:ascii="Helvetica" w:hAnsi="Helvetica" w:cs="Helvetica"/>
          <w:kern w:val="0"/>
        </w:rPr>
        <w:t>自定义</w:t>
      </w:r>
      <w:r w:rsidRPr="0092594A">
        <w:rPr>
          <w:rFonts w:ascii="Helvetica" w:hAnsi="Helvetica" w:cs="Helvetica"/>
          <w:kern w:val="0"/>
        </w:rPr>
        <w:t>ViewPager</w:t>
      </w:r>
      <w:r w:rsidRPr="0092594A">
        <w:rPr>
          <w:rFonts w:ascii="Helvetica" w:hAnsi="Helvetica" w:cs="Helvetica"/>
          <w:kern w:val="0"/>
        </w:rPr>
        <w:t>支持滑动关闭。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40"/>
      </w:tblGrid>
      <w:tr w:rsidR="00CD03D6" w:rsidRPr="0092594A" w14:paraId="2DFAE271" w14:textId="77777777">
        <w:tblPrEx>
          <w:tblCellMar>
            <w:top w:w="0" w:type="dxa"/>
            <w:bottom w:w="0" w:type="dxa"/>
          </w:tblCellMar>
        </w:tblPrEx>
        <w:tc>
          <w:tcPr>
            <w:tcW w:w="814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vAlign w:val="center"/>
          </w:tcPr>
          <w:p w14:paraId="5DBAD773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p w14:paraId="63E83902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  <w:r w:rsidRPr="0092594A">
              <w:rPr>
                <w:rFonts w:ascii="Helvetica" w:hAnsi="Helvetica" w:cs="Helvetica"/>
                <w:kern w:val="0"/>
              </w:rPr>
              <w:t>利用滑动的百分比，防止一点点往回滑动就关闭。</w:t>
            </w:r>
          </w:p>
          <w:p w14:paraId="5EDFE096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40"/>
            </w:tblGrid>
            <w:tr w:rsidR="00CD03D6" w:rsidRPr="0092594A" w14:paraId="371DFD1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140" w:type="dxa"/>
                  <w:tcBorders>
                    <w:top w:val="single" w:sz="8" w:space="0" w:color="ADADAD"/>
                    <w:left w:val="single" w:sz="8" w:space="0" w:color="ADADAD"/>
                    <w:bottom w:val="single" w:sz="8" w:space="0" w:color="ADADAD"/>
                    <w:right w:val="single" w:sz="8" w:space="0" w:color="ADADAD"/>
                  </w:tcBorders>
                  <w:vAlign w:val="center"/>
                </w:tcPr>
                <w:p w14:paraId="4DB7B2AF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if (slideDirection == SlideDirection.RIGHT) {</w:t>
                  </w:r>
                </w:p>
                <w:p w14:paraId="1B4EB56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  <w:p w14:paraId="3591CB0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if (slideReturnFlag || getCurrentItem() != 0 || arg0.getX() - down_X &lt; mDistanceGate || mPercent &gt; 0.01f)</w:t>
                  </w:r>
                </w:p>
                <w:p w14:paraId="352644CD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break;</w:t>
                  </w:r>
                </w:p>
                <w:p w14:paraId="182A38FA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} else if (slideDirection == SlideDirection.LEFT) {</w:t>
                  </w:r>
                </w:p>
                <w:p w14:paraId="26D893C2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  <w:p w14:paraId="5DA93126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if (getAdapter() != null) {</w:t>
                  </w:r>
                </w:p>
                <w:p w14:paraId="3ECF5712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</w:p>
                <w:p w14:paraId="334C2655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 xml:space="preserve">                        if (slideReturnFlag||getCurrentItem() != </w:t>
                  </w:r>
                  <w:r w:rsidRPr="0092594A">
                    <w:rPr>
                      <w:rFonts w:ascii="Helvetica" w:hAnsi="Helvetica" w:cs="Helvetica"/>
                      <w:kern w:val="0"/>
                    </w:rPr>
                    <w:tab/>
                    <w:t> getAdapter().getCount() - 1</w:t>
                  </w:r>
                </w:p>
                <w:p w14:paraId="0B6747B9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|| down_X - arg0.getX() &lt; mDistanceGate || mPercent &gt; 0.01f)</w:t>
                  </w:r>
                </w:p>
                <w:p w14:paraId="14374A91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        break;</w:t>
                  </w:r>
                </w:p>
                <w:p w14:paraId="283465A8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}   } else {</w:t>
                  </w:r>
                </w:p>
                <w:p w14:paraId="7D2CB4B8" w14:textId="77777777" w:rsidR="00CD03D6" w:rsidRPr="0092594A" w:rsidRDefault="00CD03D6" w:rsidP="00F433E5">
                  <w:pPr>
                    <w:widowControl/>
                    <w:autoSpaceDE w:val="0"/>
                    <w:autoSpaceDN w:val="0"/>
                    <w:adjustRightInd w:val="0"/>
                    <w:spacing w:line="300" w:lineRule="auto"/>
                    <w:jc w:val="left"/>
                    <w:rPr>
                      <w:rFonts w:ascii="Helvetica" w:hAnsi="Helvetica" w:cs="Helvetica"/>
                      <w:kern w:val="0"/>
                    </w:rPr>
                  </w:pPr>
                  <w:r w:rsidRPr="0092594A">
                    <w:rPr>
                      <w:rFonts w:ascii="Helvetica" w:hAnsi="Helvetica" w:cs="Helvetica"/>
                      <w:kern w:val="0"/>
                    </w:rPr>
                    <w:t>                    break; }</w:t>
                  </w:r>
                </w:p>
              </w:tc>
            </w:tr>
          </w:tbl>
          <w:p w14:paraId="14842E8F" w14:textId="77777777" w:rsidR="00CD03D6" w:rsidRPr="0092594A" w:rsidRDefault="00CD03D6" w:rsidP="00F433E5">
            <w:pPr>
              <w:widowControl/>
              <w:autoSpaceDE w:val="0"/>
              <w:autoSpaceDN w:val="0"/>
              <w:adjustRightInd w:val="0"/>
              <w:spacing w:line="300" w:lineRule="auto"/>
              <w:jc w:val="left"/>
              <w:rPr>
                <w:rFonts w:ascii="Helvetica" w:hAnsi="Helvetica" w:cs="Helvetica"/>
                <w:kern w:val="0"/>
              </w:rPr>
            </w:pPr>
          </w:p>
        </w:tc>
      </w:tr>
    </w:tbl>
    <w:p w14:paraId="0CCDCF43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4E94F862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4409A689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4146B4EE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5097DC29" w14:textId="77777777" w:rsidR="00CD03D6" w:rsidRPr="0092594A" w:rsidRDefault="00CD03D6" w:rsidP="00F433E5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" w:hAnsi="Helvetica" w:cs="Helvetica"/>
          <w:kern w:val="0"/>
        </w:rPr>
      </w:pPr>
    </w:p>
    <w:p w14:paraId="6CE5F898" w14:textId="77777777" w:rsidR="00703CDA" w:rsidRPr="0092594A" w:rsidRDefault="00703CDA" w:rsidP="00F433E5">
      <w:pPr>
        <w:spacing w:line="300" w:lineRule="auto"/>
      </w:pPr>
    </w:p>
    <w:bookmarkEnd w:id="0"/>
    <w:sectPr w:rsidR="00703CDA" w:rsidRPr="0092594A" w:rsidSect="0092594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1BB74D8"/>
    <w:multiLevelType w:val="hybridMultilevel"/>
    <w:tmpl w:val="9A4E13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37E1BBF"/>
    <w:multiLevelType w:val="hybridMultilevel"/>
    <w:tmpl w:val="75607598"/>
    <w:lvl w:ilvl="0" w:tplc="FAFE7148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D6"/>
    <w:rsid w:val="001C6AA4"/>
    <w:rsid w:val="00206671"/>
    <w:rsid w:val="003D17D5"/>
    <w:rsid w:val="006D6986"/>
    <w:rsid w:val="006E563C"/>
    <w:rsid w:val="00703CDA"/>
    <w:rsid w:val="00703EFA"/>
    <w:rsid w:val="007F4E8B"/>
    <w:rsid w:val="008E0A0A"/>
    <w:rsid w:val="0092594A"/>
    <w:rsid w:val="00B01C01"/>
    <w:rsid w:val="00BB046D"/>
    <w:rsid w:val="00C10052"/>
    <w:rsid w:val="00C20B38"/>
    <w:rsid w:val="00CD03D6"/>
    <w:rsid w:val="00D401BD"/>
    <w:rsid w:val="00F4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D2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03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D03D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CD03D6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CD03D6"/>
    <w:rPr>
      <w:rFonts w:ascii="Heiti SC Light" w:eastAsia="Heiti SC Light"/>
    </w:rPr>
  </w:style>
  <w:style w:type="paragraph" w:customStyle="1" w:styleId="p1">
    <w:name w:val="p1"/>
    <w:basedOn w:val="a"/>
    <w:rsid w:val="00CD03D6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CD03D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D0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59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03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D03D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CD03D6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CD03D6"/>
    <w:rPr>
      <w:rFonts w:ascii="Heiti SC Light" w:eastAsia="Heiti SC Light"/>
    </w:rPr>
  </w:style>
  <w:style w:type="paragraph" w:customStyle="1" w:styleId="p1">
    <w:name w:val="p1"/>
    <w:basedOn w:val="a"/>
    <w:rsid w:val="00CD03D6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CD03D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D0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5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1949</Words>
  <Characters>11111</Characters>
  <Application>Microsoft Macintosh Word</Application>
  <DocSecurity>0</DocSecurity>
  <Lines>92</Lines>
  <Paragraphs>26</Paragraphs>
  <ScaleCrop>false</ScaleCrop>
  <Company>netease</Company>
  <LinksUpToDate>false</LinksUpToDate>
  <CharactersWithSpaces>13034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li</dc:creator>
  <cp:keywords/>
  <dc:description/>
  <cp:lastModifiedBy>shang li</cp:lastModifiedBy>
  <cp:revision>7</cp:revision>
  <dcterms:created xsi:type="dcterms:W3CDTF">2015-01-22T06:56:00Z</dcterms:created>
  <dcterms:modified xsi:type="dcterms:W3CDTF">2015-01-22T10:43:00Z</dcterms:modified>
</cp:coreProperties>
</file>